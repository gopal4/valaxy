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29" w:rsidRDefault="00D84C5E" w:rsidP="00EC55F3">
      <w:pPr>
        <w:pBdr>
          <w:bottom w:val="single" w:sz="8" w:space="1" w:color="000000"/>
        </w:pBdr>
        <w:spacing w:line="276" w:lineRule="auto"/>
        <w:rPr>
          <w:b/>
          <w:noProof/>
          <w:sz w:val="34"/>
          <w:szCs w:val="32"/>
          <w:lang w:eastAsia="en-US"/>
        </w:rPr>
      </w:pPr>
    </w:p>
    <w:p w:rsidR="00AE3451" w:rsidRPr="00AA2F42" w:rsidRDefault="00AE3451" w:rsidP="00EC55F3">
      <w:pPr>
        <w:pBdr>
          <w:bottom w:val="single" w:sz="8" w:space="1" w:color="000000"/>
        </w:pBdr>
        <w:spacing w:line="276" w:lineRule="auto"/>
        <w:rPr>
          <w:rFonts w:asciiTheme="majorHAnsi" w:eastAsia="Yu Mincho Light" w:hAnsiTheme="majorHAnsi" w:cs="Arial"/>
        </w:rPr>
      </w:pPr>
    </w:p>
    <w:p w:rsidR="006C2429" w:rsidRPr="00AA2F42" w:rsidRDefault="00D84C5E" w:rsidP="00EC55F3">
      <w:pPr>
        <w:pBdr>
          <w:bottom w:val="single" w:sz="8" w:space="1" w:color="000000"/>
        </w:pBdr>
        <w:spacing w:line="276" w:lineRule="auto"/>
        <w:rPr>
          <w:rFonts w:asciiTheme="majorHAnsi" w:eastAsia="Verdana" w:hAnsiTheme="majorHAnsi" w:cs="Arial"/>
          <w:color w:val="5B9BD5"/>
        </w:rPr>
      </w:pPr>
    </w:p>
    <w:p w:rsidR="00DB6FC4" w:rsidRPr="005F0090" w:rsidRDefault="00AE3451" w:rsidP="00EC55F3">
      <w:pPr>
        <w:pBdr>
          <w:bottom w:val="single" w:sz="8" w:space="1" w:color="000000"/>
        </w:pBdr>
        <w:spacing w:line="276" w:lineRule="auto"/>
        <w:rPr>
          <w:rFonts w:asciiTheme="majorHAnsi" w:eastAsia="Verdana" w:hAnsiTheme="majorHAnsi" w:cs="Arial"/>
          <w:b/>
        </w:rPr>
      </w:pPr>
      <w:bookmarkStart w:id="0" w:name="_GoBack"/>
      <w:bookmarkEnd w:id="0"/>
      <w:r>
        <w:rPr>
          <w:rFonts w:asciiTheme="majorHAnsi" w:eastAsia="Verdana" w:hAnsiTheme="majorHAnsi" w:cs="Arial"/>
          <w:b/>
        </w:rPr>
        <w:t>Gopala Rao P</w:t>
      </w:r>
      <w:r w:rsidR="001928A0" w:rsidRPr="005F0090">
        <w:rPr>
          <w:rFonts w:asciiTheme="majorHAnsi" w:eastAsia="Verdana" w:hAnsiTheme="majorHAnsi" w:cs="Arial"/>
          <w:b/>
        </w:rPr>
        <w:tab/>
      </w:r>
      <w:r w:rsidR="001928A0" w:rsidRPr="005F0090">
        <w:rPr>
          <w:rFonts w:asciiTheme="majorHAnsi" w:eastAsia="Verdana" w:hAnsiTheme="majorHAnsi" w:cs="Arial"/>
          <w:b/>
        </w:rPr>
        <w:tab/>
      </w:r>
      <w:r w:rsidR="001928A0" w:rsidRPr="005F0090">
        <w:rPr>
          <w:rFonts w:asciiTheme="majorHAnsi" w:eastAsia="Verdana" w:hAnsiTheme="majorHAnsi" w:cs="Arial"/>
          <w:b/>
        </w:rPr>
        <w:tab/>
      </w:r>
    </w:p>
    <w:p w:rsidR="00DB6FC4" w:rsidRPr="00AA2F42" w:rsidRDefault="00931C60" w:rsidP="00EC55F3">
      <w:pPr>
        <w:pBdr>
          <w:bottom w:val="single" w:sz="8" w:space="1" w:color="000000"/>
        </w:pBdr>
        <w:spacing w:line="276" w:lineRule="auto"/>
        <w:rPr>
          <w:rFonts w:asciiTheme="majorHAnsi" w:eastAsia="Verdana" w:hAnsiTheme="majorHAnsi" w:cs="Arial"/>
        </w:rPr>
      </w:pPr>
      <w:r w:rsidRPr="005F0090">
        <w:rPr>
          <w:rFonts w:asciiTheme="majorHAnsi" w:eastAsia="Verdana" w:hAnsiTheme="majorHAnsi" w:cs="Arial"/>
          <w:b/>
        </w:rPr>
        <w:t>Email:</w:t>
      </w:r>
      <w:r w:rsidR="00AE3451">
        <w:rPr>
          <w:rFonts w:asciiTheme="majorHAnsi" w:eastAsia="Verdana" w:hAnsiTheme="majorHAnsi" w:cs="Arial"/>
        </w:rPr>
        <w:t xml:space="preserve"> pbgopal2020</w:t>
      </w:r>
      <w:r w:rsidR="001928A0" w:rsidRPr="00AA2F42">
        <w:rPr>
          <w:rFonts w:asciiTheme="majorHAnsi" w:eastAsia="Verdana" w:hAnsiTheme="majorHAnsi" w:cs="Arial"/>
        </w:rPr>
        <w:t xml:space="preserve">@gmail.com                                                                                                                </w:t>
      </w:r>
    </w:p>
    <w:p w:rsidR="00913B77" w:rsidRPr="00AA2F42" w:rsidRDefault="00794B5E" w:rsidP="00EC55F3">
      <w:pPr>
        <w:pBdr>
          <w:bottom w:val="single" w:sz="8" w:space="1" w:color="000000"/>
        </w:pBdr>
        <w:spacing w:line="276" w:lineRule="auto"/>
        <w:rPr>
          <w:rFonts w:asciiTheme="majorHAnsi" w:eastAsia="Verdana" w:hAnsiTheme="majorHAnsi" w:cs="Arial"/>
          <w:color w:val="00B0F0"/>
        </w:rPr>
      </w:pPr>
      <w:r w:rsidRPr="00AA2F42">
        <w:rPr>
          <w:rFonts w:asciiTheme="majorHAnsi" w:eastAsia="Verdana" w:hAnsiTheme="majorHAnsi" w:cs="Arial"/>
        </w:rPr>
        <w:t xml:space="preserve">Mobile: </w:t>
      </w:r>
      <w:r w:rsidRPr="00B4475A">
        <w:rPr>
          <w:rFonts w:asciiTheme="majorHAnsi" w:eastAsia="Verdana" w:hAnsiTheme="majorHAnsi" w:cs="Arial"/>
          <w:b/>
        </w:rPr>
        <w:t>+91</w:t>
      </w:r>
      <w:r w:rsidRPr="00AA2F42">
        <w:rPr>
          <w:rFonts w:asciiTheme="majorHAnsi" w:eastAsia="Verdana" w:hAnsiTheme="majorHAnsi" w:cs="Arial"/>
        </w:rPr>
        <w:t xml:space="preserve">- </w:t>
      </w:r>
      <w:r w:rsidR="00AE3451">
        <w:rPr>
          <w:rFonts w:asciiTheme="majorHAnsi" w:eastAsia="Verdana" w:hAnsiTheme="majorHAnsi" w:cs="Arial"/>
          <w:b/>
        </w:rPr>
        <w:t>7989280050</w:t>
      </w:r>
      <w:r w:rsidR="000814B8" w:rsidRPr="00AA2F42">
        <w:rPr>
          <w:rFonts w:asciiTheme="majorHAnsi" w:eastAsia="Verdana" w:hAnsiTheme="majorHAnsi" w:cs="Arial"/>
        </w:rPr>
        <w:tab/>
      </w:r>
      <w:r w:rsidR="000814B8" w:rsidRPr="00AA2F42">
        <w:rPr>
          <w:rFonts w:asciiTheme="majorHAnsi" w:eastAsia="Verdana" w:hAnsiTheme="majorHAnsi" w:cs="Arial"/>
        </w:rPr>
        <w:tab/>
      </w:r>
      <w:r w:rsidR="000814B8" w:rsidRPr="00AA2F42">
        <w:rPr>
          <w:rFonts w:asciiTheme="majorHAnsi" w:eastAsia="Verdana" w:hAnsiTheme="majorHAnsi" w:cs="Arial"/>
        </w:rPr>
        <w:tab/>
      </w:r>
      <w:r w:rsidR="000814B8" w:rsidRPr="00AA2F42">
        <w:rPr>
          <w:rFonts w:asciiTheme="majorHAnsi" w:eastAsia="Verdana" w:hAnsiTheme="majorHAnsi" w:cs="Arial"/>
        </w:rPr>
        <w:tab/>
      </w:r>
      <w:r w:rsidR="000814B8" w:rsidRPr="00AA2F42">
        <w:rPr>
          <w:rFonts w:asciiTheme="majorHAnsi" w:eastAsia="Verdana" w:hAnsiTheme="majorHAnsi" w:cs="Arial"/>
        </w:rPr>
        <w:tab/>
      </w:r>
      <w:r w:rsidR="000814B8" w:rsidRPr="00AA2F42">
        <w:rPr>
          <w:rFonts w:asciiTheme="majorHAnsi" w:eastAsia="Verdana" w:hAnsiTheme="majorHAnsi" w:cs="Arial"/>
        </w:rPr>
        <w:tab/>
      </w:r>
      <w:r w:rsidR="00752994" w:rsidRPr="005F0090">
        <w:rPr>
          <w:rFonts w:asciiTheme="majorHAnsi" w:eastAsia="Verdana" w:hAnsiTheme="majorHAnsi" w:cs="Arial"/>
          <w:b/>
        </w:rPr>
        <w:t>Dev0</w:t>
      </w:r>
      <w:r w:rsidR="000814B8" w:rsidRPr="005F0090">
        <w:rPr>
          <w:rFonts w:asciiTheme="majorHAnsi" w:eastAsia="Verdana" w:hAnsiTheme="majorHAnsi" w:cs="Arial"/>
          <w:b/>
        </w:rPr>
        <w:t>ps Engineer</w:t>
      </w:r>
    </w:p>
    <w:p w:rsidR="001B4623" w:rsidRPr="001B4623" w:rsidRDefault="001B4623" w:rsidP="00EC55F3">
      <w:pPr>
        <w:spacing w:line="276" w:lineRule="auto"/>
        <w:rPr>
          <w:rFonts w:asciiTheme="majorHAnsi" w:hAnsiTheme="majorHAnsi" w:cstheme="minorHAnsi"/>
          <w:b/>
          <w:sz w:val="22"/>
          <w:szCs w:val="22"/>
        </w:rPr>
      </w:pPr>
    </w:p>
    <w:p w:rsidR="00374504" w:rsidRPr="00EC55F3" w:rsidRDefault="001928A0" w:rsidP="00EC55F3">
      <w:pPr>
        <w:spacing w:line="276" w:lineRule="auto"/>
        <w:rPr>
          <w:rFonts w:asciiTheme="majorHAnsi" w:hAnsiTheme="majorHAnsi" w:cstheme="minorHAnsi"/>
        </w:rPr>
      </w:pPr>
      <w:r w:rsidRPr="00EC55F3">
        <w:rPr>
          <w:rFonts w:asciiTheme="majorHAnsi" w:eastAsia="Verdana" w:hAnsiTheme="majorHAnsi" w:cs="Arial"/>
          <w:b/>
          <w:color w:val="000000" w:themeColor="text1"/>
          <w:u w:val="single"/>
        </w:rPr>
        <w:t>Professional summary:</w:t>
      </w:r>
    </w:p>
    <w:p w:rsidR="0032308E" w:rsidRPr="0094545D" w:rsidRDefault="00AE3451" w:rsidP="0032308E">
      <w:pPr>
        <w:numPr>
          <w:ilvl w:val="0"/>
          <w:numId w:val="5"/>
        </w:numPr>
        <w:tabs>
          <w:tab w:val="left" w:pos="450"/>
        </w:tabs>
        <w:suppressAutoHyphens w:val="0"/>
        <w:overflowPunct w:val="0"/>
        <w:autoSpaceDE w:val="0"/>
        <w:autoSpaceDN w:val="0"/>
        <w:adjustRightInd w:val="0"/>
        <w:spacing w:line="360" w:lineRule="auto"/>
        <w:jc w:val="both"/>
        <w:textAlignment w:val="baseline"/>
        <w:rPr>
          <w:rFonts w:asciiTheme="majorHAnsi" w:hAnsiTheme="majorHAnsi" w:cs="Arial"/>
          <w:b/>
          <w:sz w:val="22"/>
          <w:szCs w:val="22"/>
        </w:rPr>
      </w:pPr>
      <w:r>
        <w:rPr>
          <w:rFonts w:asciiTheme="majorHAnsi" w:hAnsiTheme="majorHAnsi" w:cs="Arial"/>
          <w:b/>
          <w:sz w:val="22"/>
          <w:szCs w:val="22"/>
        </w:rPr>
        <w:t>5.2</w:t>
      </w:r>
      <w:r w:rsidR="0032308E" w:rsidRPr="0094545D">
        <w:rPr>
          <w:rFonts w:asciiTheme="majorHAnsi" w:hAnsiTheme="majorHAnsi" w:cs="Arial"/>
          <w:sz w:val="22"/>
          <w:szCs w:val="22"/>
        </w:rPr>
        <w:t xml:space="preserve"> years </w:t>
      </w:r>
      <w:r w:rsidR="00537A65">
        <w:rPr>
          <w:rFonts w:asciiTheme="majorHAnsi" w:hAnsiTheme="majorHAnsi" w:cs="Arial"/>
          <w:sz w:val="22"/>
          <w:szCs w:val="22"/>
        </w:rPr>
        <w:t xml:space="preserve">of Professional Experience as </w:t>
      </w:r>
      <w:r w:rsidR="00537A65" w:rsidRPr="00537A65">
        <w:rPr>
          <w:rFonts w:asciiTheme="majorHAnsi" w:hAnsiTheme="majorHAnsi" w:cs="Arial"/>
          <w:b/>
          <w:sz w:val="22"/>
          <w:szCs w:val="22"/>
        </w:rPr>
        <w:t>System Engineer</w:t>
      </w:r>
      <w:r w:rsidR="0032308E" w:rsidRPr="0094545D">
        <w:rPr>
          <w:rFonts w:asciiTheme="majorHAnsi" w:hAnsiTheme="majorHAnsi" w:cs="Arial"/>
          <w:sz w:val="22"/>
          <w:szCs w:val="22"/>
        </w:rPr>
        <w:t>,</w:t>
      </w:r>
      <w:r w:rsidR="0032308E" w:rsidRPr="0094545D">
        <w:rPr>
          <w:rFonts w:asciiTheme="majorHAnsi" w:hAnsiTheme="majorHAnsi" w:cs="Arial"/>
          <w:b/>
          <w:sz w:val="22"/>
          <w:szCs w:val="22"/>
        </w:rPr>
        <w:t xml:space="preserve"> DevOps engineer </w:t>
      </w:r>
      <w:r w:rsidR="0032308E" w:rsidRPr="0094545D">
        <w:rPr>
          <w:rFonts w:asciiTheme="majorHAnsi" w:hAnsiTheme="majorHAnsi" w:cs="Arial"/>
          <w:sz w:val="22"/>
          <w:szCs w:val="22"/>
        </w:rPr>
        <w:t>and</w:t>
      </w:r>
      <w:r w:rsidR="0032308E" w:rsidRPr="0094545D">
        <w:rPr>
          <w:rFonts w:asciiTheme="majorHAnsi" w:hAnsiTheme="majorHAnsi" w:cs="Arial"/>
          <w:b/>
          <w:sz w:val="22"/>
          <w:szCs w:val="22"/>
        </w:rPr>
        <w:t xml:space="preserve"> AWS</w:t>
      </w:r>
      <w:r w:rsidR="0032308E" w:rsidRPr="0094545D">
        <w:rPr>
          <w:rFonts w:asciiTheme="majorHAnsi" w:hAnsiTheme="majorHAnsi" w:cs="Arial"/>
          <w:sz w:val="22"/>
          <w:szCs w:val="22"/>
        </w:rPr>
        <w:t xml:space="preserve"> in Design, Development, optimization support and administration.</w:t>
      </w:r>
    </w:p>
    <w:p w:rsidR="0032308E" w:rsidRPr="002A4D13" w:rsidRDefault="0032308E" w:rsidP="0032308E">
      <w:pPr>
        <w:numPr>
          <w:ilvl w:val="0"/>
          <w:numId w:val="5"/>
        </w:numPr>
        <w:tabs>
          <w:tab w:val="left" w:pos="450"/>
        </w:tabs>
        <w:suppressAutoHyphens w:val="0"/>
        <w:overflowPunct w:val="0"/>
        <w:autoSpaceDE w:val="0"/>
        <w:autoSpaceDN w:val="0"/>
        <w:adjustRightInd w:val="0"/>
        <w:spacing w:line="360" w:lineRule="auto"/>
        <w:jc w:val="both"/>
        <w:textAlignment w:val="baseline"/>
        <w:rPr>
          <w:rFonts w:asciiTheme="majorHAnsi" w:hAnsiTheme="majorHAnsi" w:cs="Arial"/>
          <w:b/>
          <w:sz w:val="22"/>
          <w:szCs w:val="22"/>
        </w:rPr>
      </w:pPr>
      <w:r w:rsidRPr="0094545D">
        <w:rPr>
          <w:rFonts w:asciiTheme="majorHAnsi" w:hAnsiTheme="majorHAnsi" w:cs="Arial"/>
          <w:sz w:val="22"/>
          <w:szCs w:val="22"/>
        </w:rPr>
        <w:t xml:space="preserve"> Expertise in </w:t>
      </w:r>
      <w:r w:rsidRPr="0094545D">
        <w:rPr>
          <w:rFonts w:asciiTheme="majorHAnsi" w:hAnsiTheme="majorHAnsi" w:cs="Arial"/>
          <w:b/>
          <w:sz w:val="22"/>
          <w:szCs w:val="22"/>
        </w:rPr>
        <w:t>DevOps, Release Engineering, Configuration Management, Cloud Infrastructure, Automation</w:t>
      </w:r>
      <w:r w:rsidRPr="0094545D">
        <w:rPr>
          <w:rFonts w:asciiTheme="majorHAnsi" w:hAnsiTheme="majorHAnsi" w:cs="Arial"/>
          <w:sz w:val="22"/>
          <w:szCs w:val="22"/>
        </w:rPr>
        <w:t xml:space="preserve">. It includes Amazon Web Services (AWS), </w:t>
      </w:r>
      <w:r w:rsidRPr="002A4D13">
        <w:rPr>
          <w:rFonts w:asciiTheme="majorHAnsi" w:hAnsiTheme="majorHAnsi" w:cs="Arial"/>
          <w:b/>
          <w:sz w:val="22"/>
          <w:szCs w:val="22"/>
        </w:rPr>
        <w:t xml:space="preserve">Maven, Jenkins, </w:t>
      </w:r>
      <w:r w:rsidR="003A2B83">
        <w:rPr>
          <w:rFonts w:asciiTheme="majorHAnsi" w:hAnsiTheme="majorHAnsi" w:cs="Arial"/>
          <w:b/>
          <w:sz w:val="22"/>
          <w:szCs w:val="22"/>
        </w:rPr>
        <w:t xml:space="preserve"> Git, Tomcat </w:t>
      </w:r>
      <w:r w:rsidRPr="002A4D13">
        <w:rPr>
          <w:rFonts w:asciiTheme="majorHAnsi" w:hAnsiTheme="majorHAnsi" w:cs="Arial"/>
          <w:b/>
          <w:sz w:val="22"/>
          <w:szCs w:val="22"/>
        </w:rPr>
        <w:t>&amp; Linux etc.</w:t>
      </w:r>
    </w:p>
    <w:p w:rsidR="0032308E" w:rsidRPr="0094545D" w:rsidRDefault="0032308E" w:rsidP="0032308E">
      <w:pPr>
        <w:pStyle w:val="NormalWeb"/>
        <w:numPr>
          <w:ilvl w:val="0"/>
          <w:numId w:val="5"/>
        </w:numPr>
        <w:spacing w:before="0" w:after="0" w:line="360" w:lineRule="auto"/>
        <w:textAlignment w:val="baseline"/>
        <w:rPr>
          <w:rFonts w:asciiTheme="majorHAnsi" w:hAnsiTheme="majorHAnsi" w:cs="Arial"/>
          <w:sz w:val="22"/>
          <w:szCs w:val="22"/>
        </w:rPr>
      </w:pPr>
      <w:r w:rsidRPr="0094545D">
        <w:rPr>
          <w:rFonts w:asciiTheme="majorHAnsi" w:hAnsiTheme="majorHAnsi" w:cs="Arial"/>
          <w:sz w:val="22"/>
          <w:szCs w:val="22"/>
        </w:rPr>
        <w:t>Good understanding of the processes in Software Development Life Cycle.</w:t>
      </w:r>
      <w:r w:rsidRPr="0094545D">
        <w:rPr>
          <w:rFonts w:asciiTheme="majorHAnsi" w:hAnsiTheme="majorHAnsi" w:cs="Arial"/>
          <w:color w:val="000000"/>
          <w:sz w:val="22"/>
          <w:szCs w:val="22"/>
        </w:rPr>
        <w:t xml:space="preserve"> Hands on Experience on Deployment for Applications</w:t>
      </w:r>
      <w:r w:rsidR="005B0366">
        <w:rPr>
          <w:rFonts w:asciiTheme="majorHAnsi" w:hAnsiTheme="majorHAnsi" w:cs="Arial"/>
          <w:color w:val="000000"/>
          <w:sz w:val="22"/>
          <w:szCs w:val="22"/>
        </w:rPr>
        <w:t>.</w:t>
      </w:r>
    </w:p>
    <w:p w:rsidR="0032308E" w:rsidRPr="0094545D" w:rsidRDefault="0032308E" w:rsidP="0032308E">
      <w:pPr>
        <w:pStyle w:val="NormalWeb"/>
        <w:numPr>
          <w:ilvl w:val="0"/>
          <w:numId w:val="5"/>
        </w:numPr>
        <w:spacing w:before="0" w:after="0" w:line="360" w:lineRule="auto"/>
        <w:textAlignment w:val="baseline"/>
        <w:rPr>
          <w:rFonts w:asciiTheme="majorHAnsi" w:hAnsiTheme="majorHAnsi" w:cs="Arial"/>
          <w:sz w:val="22"/>
          <w:szCs w:val="22"/>
        </w:rPr>
      </w:pPr>
      <w:r w:rsidRPr="0094545D">
        <w:rPr>
          <w:rFonts w:asciiTheme="majorHAnsi" w:hAnsiTheme="majorHAnsi" w:cs="Arial"/>
          <w:color w:val="000000"/>
          <w:sz w:val="22"/>
          <w:szCs w:val="22"/>
        </w:rPr>
        <w:t xml:space="preserve">Experience in working in </w:t>
      </w:r>
      <w:r w:rsidRPr="0094545D">
        <w:rPr>
          <w:rFonts w:asciiTheme="majorHAnsi" w:hAnsiTheme="majorHAnsi" w:cs="Arial"/>
          <w:b/>
          <w:color w:val="000000"/>
          <w:sz w:val="22"/>
          <w:szCs w:val="22"/>
        </w:rPr>
        <w:t>Agile Methodology</w:t>
      </w:r>
      <w:r w:rsidRPr="0094545D">
        <w:rPr>
          <w:rFonts w:asciiTheme="majorHAnsi" w:hAnsiTheme="majorHAnsi" w:cs="Arial"/>
          <w:color w:val="000000"/>
          <w:sz w:val="22"/>
          <w:szCs w:val="22"/>
        </w:rPr>
        <w:t>(SCRUM).</w:t>
      </w:r>
    </w:p>
    <w:p w:rsidR="00CC12EA" w:rsidRPr="0094545D" w:rsidRDefault="00CC12EA" w:rsidP="0032308E">
      <w:pPr>
        <w:numPr>
          <w:ilvl w:val="0"/>
          <w:numId w:val="5"/>
        </w:numPr>
        <w:spacing w:line="360" w:lineRule="auto"/>
        <w:jc w:val="both"/>
        <w:rPr>
          <w:rFonts w:asciiTheme="majorHAnsi" w:hAnsiTheme="majorHAnsi" w:cs="Arial"/>
          <w:color w:val="000000"/>
          <w:sz w:val="22"/>
          <w:szCs w:val="22"/>
        </w:rPr>
      </w:pPr>
      <w:r>
        <w:rPr>
          <w:rFonts w:asciiTheme="majorHAnsi" w:hAnsiTheme="majorHAnsi" w:cs="Arial"/>
          <w:sz w:val="22"/>
          <w:szCs w:val="22"/>
        </w:rPr>
        <w:t xml:space="preserve">Implemented </w:t>
      </w:r>
      <w:r w:rsidR="00AB5F1E">
        <w:rPr>
          <w:rFonts w:asciiTheme="majorHAnsi" w:hAnsiTheme="majorHAnsi" w:cs="Arial"/>
          <w:sz w:val="22"/>
          <w:szCs w:val="22"/>
        </w:rPr>
        <w:t>Ducker</w:t>
      </w:r>
      <w:r>
        <w:rPr>
          <w:rFonts w:asciiTheme="majorHAnsi" w:hAnsiTheme="majorHAnsi" w:cs="Arial"/>
          <w:sz w:val="22"/>
          <w:szCs w:val="22"/>
        </w:rPr>
        <w:t xml:space="preserve"> CI/CD with Jenkins in a clustered environment </w:t>
      </w:r>
    </w:p>
    <w:p w:rsidR="00E44BDF" w:rsidRPr="00E44BDF" w:rsidRDefault="00E44BDF" w:rsidP="00EC55F3">
      <w:pPr>
        <w:numPr>
          <w:ilvl w:val="0"/>
          <w:numId w:val="5"/>
        </w:numPr>
        <w:suppressAutoHyphens w:val="0"/>
        <w:spacing w:line="276" w:lineRule="auto"/>
        <w:jc w:val="both"/>
        <w:rPr>
          <w:rFonts w:asciiTheme="majorHAnsi" w:hAnsiTheme="majorHAnsi" w:cs="Arial"/>
        </w:rPr>
      </w:pPr>
      <w:r w:rsidRPr="00E44BDF">
        <w:rPr>
          <w:rFonts w:asciiTheme="majorHAnsi" w:hAnsiTheme="majorHAnsi" w:cs="Arial"/>
        </w:rPr>
        <w:t xml:space="preserve">Implemented Continuous Integration and Continuous deployment using various </w:t>
      </w:r>
      <w:r w:rsidR="00913D9C">
        <w:rPr>
          <w:rFonts w:asciiTheme="majorHAnsi" w:hAnsiTheme="majorHAnsi" w:cs="Arial"/>
        </w:rPr>
        <w:t xml:space="preserve">CI Tools like </w:t>
      </w:r>
      <w:r w:rsidR="00913D9C" w:rsidRPr="004E6AB3">
        <w:rPr>
          <w:rFonts w:asciiTheme="majorHAnsi" w:hAnsiTheme="majorHAnsi" w:cs="Arial"/>
          <w:b/>
        </w:rPr>
        <w:t>Jenkins</w:t>
      </w:r>
      <w:r w:rsidR="00913D9C">
        <w:rPr>
          <w:rFonts w:asciiTheme="majorHAnsi" w:hAnsiTheme="majorHAnsi" w:cs="Arial"/>
        </w:rPr>
        <w:t xml:space="preserve"> </w:t>
      </w:r>
      <w:r w:rsidR="005B0366">
        <w:rPr>
          <w:rFonts w:asciiTheme="majorHAnsi" w:hAnsiTheme="majorHAnsi" w:cs="Arial"/>
        </w:rPr>
        <w:t>.</w:t>
      </w:r>
    </w:p>
    <w:p w:rsidR="00E44BDF" w:rsidRPr="00E44BDF" w:rsidRDefault="00E44BDF" w:rsidP="00EC55F3">
      <w:pPr>
        <w:numPr>
          <w:ilvl w:val="0"/>
          <w:numId w:val="5"/>
        </w:numPr>
        <w:suppressAutoHyphens w:val="0"/>
        <w:spacing w:line="276" w:lineRule="auto"/>
        <w:jc w:val="both"/>
        <w:rPr>
          <w:rFonts w:asciiTheme="majorHAnsi" w:hAnsiTheme="majorHAnsi" w:cs="Arial"/>
        </w:rPr>
      </w:pPr>
      <w:r w:rsidRPr="00E44BDF">
        <w:rPr>
          <w:rFonts w:asciiTheme="majorHAnsi" w:hAnsiTheme="majorHAnsi" w:cs="Arial"/>
        </w:rPr>
        <w:t>Extensively experienced in using Build</w:t>
      </w:r>
      <w:r w:rsidR="005B6347">
        <w:rPr>
          <w:rFonts w:asciiTheme="majorHAnsi" w:hAnsiTheme="majorHAnsi" w:cs="Arial"/>
        </w:rPr>
        <w:t xml:space="preserve"> </w:t>
      </w:r>
      <w:r w:rsidRPr="00E44BDF">
        <w:rPr>
          <w:rFonts w:asciiTheme="majorHAnsi" w:hAnsiTheme="majorHAnsi" w:cs="Arial"/>
        </w:rPr>
        <w:t>Automation</w:t>
      </w:r>
      <w:r w:rsidR="005B6347">
        <w:rPr>
          <w:rFonts w:asciiTheme="majorHAnsi" w:hAnsiTheme="majorHAnsi" w:cs="Arial"/>
        </w:rPr>
        <w:t xml:space="preserve"> </w:t>
      </w:r>
      <w:r w:rsidRPr="00E44BDF">
        <w:rPr>
          <w:rFonts w:asciiTheme="majorHAnsi" w:hAnsiTheme="majorHAnsi" w:cs="Arial"/>
        </w:rPr>
        <w:t>tools like Maven.</w:t>
      </w:r>
    </w:p>
    <w:p w:rsidR="00E44BDF" w:rsidRPr="005B0366" w:rsidRDefault="00E44BDF" w:rsidP="00EC55F3">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line="276" w:lineRule="auto"/>
        <w:jc w:val="both"/>
        <w:rPr>
          <w:rFonts w:asciiTheme="majorHAnsi" w:hAnsiTheme="majorHAnsi" w:cs="Arial"/>
        </w:rPr>
      </w:pPr>
      <w:r w:rsidRPr="005B0366">
        <w:rPr>
          <w:rFonts w:asciiTheme="majorHAnsi" w:hAnsiTheme="majorHAnsi" w:cs="Arial"/>
        </w:rPr>
        <w:t>Experienced in trouble shooting and automated deployment to web and ap</w:t>
      </w:r>
      <w:r w:rsidR="005B0366">
        <w:rPr>
          <w:rFonts w:asciiTheme="majorHAnsi" w:hAnsiTheme="majorHAnsi" w:cs="Arial"/>
        </w:rPr>
        <w:t>plication servers.</w:t>
      </w:r>
    </w:p>
    <w:p w:rsidR="00E44BDF" w:rsidRPr="00E44BDF" w:rsidRDefault="00E44BDF" w:rsidP="00EC55F3">
      <w:pPr>
        <w:widowControl w:val="0"/>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val="0"/>
        <w:autoSpaceDN w:val="0"/>
        <w:adjustRightInd w:val="0"/>
        <w:spacing w:line="276" w:lineRule="auto"/>
        <w:jc w:val="both"/>
        <w:rPr>
          <w:rFonts w:asciiTheme="majorHAnsi" w:hAnsiTheme="majorHAnsi" w:cs="Arial"/>
        </w:rPr>
      </w:pPr>
      <w:r w:rsidRPr="005B0366">
        <w:rPr>
          <w:rFonts w:asciiTheme="majorHAnsi" w:hAnsiTheme="majorHAnsi" w:cs="Arial"/>
        </w:rPr>
        <w:t>Responsible for all aspects of the software configuration management</w:t>
      </w:r>
      <w:r w:rsidR="009D432E" w:rsidRPr="005B0366">
        <w:rPr>
          <w:rFonts w:asciiTheme="majorHAnsi" w:hAnsiTheme="majorHAnsi" w:cs="Arial"/>
        </w:rPr>
        <w:t xml:space="preserve"> tools like</w:t>
      </w:r>
      <w:r w:rsidR="009D432E" w:rsidRPr="005B0366">
        <w:rPr>
          <w:rFonts w:asciiTheme="majorHAnsi" w:hAnsiTheme="majorHAnsi" w:cs="Arial"/>
          <w:b/>
        </w:rPr>
        <w:t xml:space="preserve"> Ansible</w:t>
      </w:r>
      <w:r w:rsidRPr="005B0366">
        <w:rPr>
          <w:rFonts w:asciiTheme="majorHAnsi" w:hAnsiTheme="majorHAnsi" w:cs="Arial"/>
        </w:rPr>
        <w:t xml:space="preserve"> process including code compilation, packaging / deployment / release methodology, and application configurations.</w:t>
      </w:r>
    </w:p>
    <w:p w:rsidR="00E44BDF" w:rsidRPr="00E44BDF" w:rsidRDefault="00E44BDF" w:rsidP="00EC55F3">
      <w:pPr>
        <w:pStyle w:val="ListParagraph"/>
        <w:widowControl/>
        <w:numPr>
          <w:ilvl w:val="0"/>
          <w:numId w:val="5"/>
        </w:numPr>
        <w:suppressAutoHyphens w:val="0"/>
        <w:autoSpaceDE/>
        <w:spacing w:line="276" w:lineRule="auto"/>
        <w:contextualSpacing/>
        <w:jc w:val="both"/>
        <w:rPr>
          <w:rFonts w:asciiTheme="majorHAnsi" w:hAnsiTheme="majorHAnsi" w:cs="Arial"/>
        </w:rPr>
      </w:pPr>
      <w:r w:rsidRPr="00E44BDF">
        <w:rPr>
          <w:rFonts w:asciiTheme="majorHAnsi" w:hAnsiTheme="majorHAnsi" w:cs="Arial"/>
        </w:rPr>
        <w:t>Involved in build outs and configuration of Domains, Servers, Clusters, deployment of applications (</w:t>
      </w:r>
      <w:r w:rsidR="0093036B">
        <w:rPr>
          <w:rFonts w:asciiTheme="majorHAnsi" w:hAnsiTheme="majorHAnsi" w:cs="Arial"/>
          <w:b/>
        </w:rPr>
        <w:t>WAR, JAR,EAR,</w:t>
      </w:r>
      <w:r w:rsidRPr="00E44BDF">
        <w:rPr>
          <w:rFonts w:asciiTheme="majorHAnsi" w:hAnsiTheme="majorHAnsi" w:cs="Arial"/>
        </w:rPr>
        <w:t>), and performance tuning, monitoring and troubleshooting.</w:t>
      </w:r>
    </w:p>
    <w:p w:rsidR="00E44BDF" w:rsidRPr="00E44BDF" w:rsidRDefault="00E44BDF" w:rsidP="00EC55F3">
      <w:pPr>
        <w:pStyle w:val="ListParagraph"/>
        <w:widowControl/>
        <w:numPr>
          <w:ilvl w:val="0"/>
          <w:numId w:val="5"/>
        </w:numPr>
        <w:suppressAutoHyphens w:val="0"/>
        <w:autoSpaceDE/>
        <w:spacing w:line="276" w:lineRule="auto"/>
        <w:contextualSpacing/>
        <w:jc w:val="both"/>
        <w:rPr>
          <w:rFonts w:asciiTheme="majorHAnsi" w:hAnsiTheme="majorHAnsi" w:cs="Arial"/>
        </w:rPr>
      </w:pPr>
      <w:r w:rsidRPr="00E44BDF">
        <w:rPr>
          <w:rFonts w:asciiTheme="majorHAnsi" w:hAnsiTheme="majorHAnsi" w:cs="Arial"/>
        </w:rPr>
        <w:t>Well versed in wri</w:t>
      </w:r>
      <w:r w:rsidR="0093036B">
        <w:rPr>
          <w:rFonts w:asciiTheme="majorHAnsi" w:hAnsiTheme="majorHAnsi" w:cs="Arial"/>
        </w:rPr>
        <w:t xml:space="preserve">ting UNIX Shell Scripts and </w:t>
      </w:r>
      <w:r w:rsidRPr="00E44BDF">
        <w:rPr>
          <w:rFonts w:asciiTheme="majorHAnsi" w:hAnsiTheme="majorHAnsi" w:cs="Arial"/>
        </w:rPr>
        <w:t>scripts to automate System Admin jobs and created Cron jobs for timely execution of jobs.</w:t>
      </w:r>
    </w:p>
    <w:p w:rsidR="000051E5" w:rsidRPr="000051E5" w:rsidRDefault="000051E5" w:rsidP="000051E5">
      <w:pPr>
        <w:numPr>
          <w:ilvl w:val="0"/>
          <w:numId w:val="5"/>
        </w:numPr>
        <w:suppressAutoHyphens w:val="0"/>
        <w:contextualSpacing/>
        <w:rPr>
          <w:rFonts w:asciiTheme="majorHAnsi" w:hAnsiTheme="majorHAnsi" w:cs="Arial"/>
        </w:rPr>
      </w:pPr>
      <w:r w:rsidRPr="000051E5">
        <w:rPr>
          <w:rFonts w:asciiTheme="majorHAnsi" w:hAnsiTheme="majorHAnsi" w:cs="Arial"/>
        </w:rPr>
        <w:t>Closely worked with Developers and Analysts to address project requirements. Able to effectively manage time and pritorize multiple projects.</w:t>
      </w:r>
    </w:p>
    <w:p w:rsidR="00E44BDF" w:rsidRPr="00E44BDF" w:rsidRDefault="00E44BDF" w:rsidP="00EC55F3">
      <w:pPr>
        <w:pStyle w:val="MediumGrid1-Accent21"/>
        <w:numPr>
          <w:ilvl w:val="0"/>
          <w:numId w:val="5"/>
        </w:numPr>
        <w:spacing w:line="276" w:lineRule="auto"/>
        <w:jc w:val="both"/>
        <w:rPr>
          <w:rFonts w:asciiTheme="majorHAnsi" w:eastAsia="Times New Roman" w:hAnsiTheme="majorHAnsi" w:cs="Arial"/>
          <w:lang w:eastAsia="zh-CN"/>
        </w:rPr>
      </w:pPr>
      <w:r w:rsidRPr="00E44BDF">
        <w:rPr>
          <w:rFonts w:asciiTheme="majorHAnsi" w:eastAsia="Times New Roman" w:hAnsiTheme="majorHAnsi" w:cs="Arial"/>
          <w:lang w:eastAsia="zh-CN"/>
        </w:rPr>
        <w:t xml:space="preserve">Worked with different Bug tracking tools like </w:t>
      </w:r>
      <w:r w:rsidRPr="009F469E">
        <w:rPr>
          <w:rFonts w:asciiTheme="majorHAnsi" w:eastAsia="Times New Roman" w:hAnsiTheme="majorHAnsi" w:cs="Arial"/>
          <w:b/>
          <w:lang w:eastAsia="zh-CN"/>
        </w:rPr>
        <w:t>JIRA</w:t>
      </w:r>
      <w:r w:rsidRPr="00E44BDF">
        <w:rPr>
          <w:rFonts w:asciiTheme="majorHAnsi" w:eastAsia="Times New Roman" w:hAnsiTheme="majorHAnsi" w:cs="Arial"/>
          <w:lang w:eastAsia="zh-CN"/>
        </w:rPr>
        <w:t>.</w:t>
      </w:r>
    </w:p>
    <w:p w:rsidR="00E44BDF" w:rsidRDefault="00E44BDF" w:rsidP="00EC55F3">
      <w:pPr>
        <w:numPr>
          <w:ilvl w:val="0"/>
          <w:numId w:val="5"/>
        </w:numPr>
        <w:suppressAutoHyphens w:val="0"/>
        <w:spacing w:line="276" w:lineRule="auto"/>
        <w:jc w:val="both"/>
        <w:rPr>
          <w:rFonts w:asciiTheme="majorHAnsi" w:hAnsiTheme="majorHAnsi"/>
        </w:rPr>
      </w:pPr>
      <w:r w:rsidRPr="00E44BDF">
        <w:rPr>
          <w:rFonts w:asciiTheme="majorHAnsi" w:hAnsiTheme="majorHAnsi"/>
        </w:rPr>
        <w:t>Team player with excellent interpersonal skills, self-motivated, dedicated and understanding the demands of 24/7 system maintenance and has good customer support experience.</w:t>
      </w:r>
    </w:p>
    <w:p w:rsidR="005B5608" w:rsidRPr="007A5014" w:rsidRDefault="00142D32" w:rsidP="007A5014">
      <w:pPr>
        <w:pStyle w:val="ListParagraph"/>
        <w:widowControl/>
        <w:numPr>
          <w:ilvl w:val="0"/>
          <w:numId w:val="5"/>
        </w:numPr>
        <w:autoSpaceDE/>
        <w:spacing w:line="276" w:lineRule="auto"/>
        <w:rPr>
          <w:rFonts w:asciiTheme="majorHAnsi" w:hAnsiTheme="majorHAnsi" w:cs="Arial"/>
        </w:rPr>
      </w:pPr>
      <w:r w:rsidRPr="00AA2F42">
        <w:rPr>
          <w:rFonts w:asciiTheme="majorHAnsi" w:hAnsiTheme="majorHAnsi" w:cs="Arial"/>
        </w:rPr>
        <w:t>Experience w</w:t>
      </w:r>
      <w:r w:rsidR="00484952">
        <w:rPr>
          <w:rFonts w:asciiTheme="majorHAnsi" w:hAnsiTheme="majorHAnsi" w:cs="Arial"/>
        </w:rPr>
        <w:t xml:space="preserve">ith monitoring tools like </w:t>
      </w:r>
      <w:r w:rsidR="00CB3951">
        <w:rPr>
          <w:rFonts w:asciiTheme="majorHAnsi" w:hAnsiTheme="majorHAnsi" w:cs="Arial"/>
        </w:rPr>
        <w:t>Solarwinds</w:t>
      </w:r>
      <w:r w:rsidR="001928A0" w:rsidRPr="00AA2F42">
        <w:rPr>
          <w:rFonts w:asciiTheme="majorHAnsi" w:hAnsiTheme="majorHAnsi" w:cs="Arial"/>
        </w:rPr>
        <w:t>.</w:t>
      </w:r>
    </w:p>
    <w:p w:rsidR="006A22D9" w:rsidRPr="00CC58D3" w:rsidRDefault="001928A0" w:rsidP="00CC58D3">
      <w:pPr>
        <w:pStyle w:val="ListParagraph"/>
        <w:widowControl/>
        <w:numPr>
          <w:ilvl w:val="0"/>
          <w:numId w:val="5"/>
        </w:numPr>
        <w:autoSpaceDE/>
        <w:spacing w:line="276" w:lineRule="auto"/>
        <w:rPr>
          <w:rFonts w:asciiTheme="majorHAnsi" w:hAnsiTheme="majorHAnsi" w:cs="Arial"/>
        </w:rPr>
      </w:pPr>
      <w:r w:rsidRPr="00AA2F42">
        <w:rPr>
          <w:rFonts w:asciiTheme="majorHAnsi" w:hAnsiTheme="majorHAnsi" w:cs="Arial"/>
        </w:rPr>
        <w:t xml:space="preserve">Expertise in Amazon AWS Cloud Administration which includes services like: </w:t>
      </w:r>
      <w:r w:rsidRPr="00873F61">
        <w:rPr>
          <w:rFonts w:asciiTheme="majorHAnsi" w:hAnsiTheme="majorHAnsi" w:cs="Arial"/>
          <w:b/>
        </w:rPr>
        <w:t>EC2, S3, EBS, VPC, ELB, AMI, SNS, RDS, IAM, Route 53, Auto sca</w:t>
      </w:r>
      <w:r w:rsidR="000B4154" w:rsidRPr="00873F61">
        <w:rPr>
          <w:rFonts w:asciiTheme="majorHAnsi" w:hAnsiTheme="majorHAnsi" w:cs="Arial"/>
          <w:b/>
        </w:rPr>
        <w:t>ling, Cloud Watch,</w:t>
      </w:r>
      <w:r w:rsidRPr="00873F61">
        <w:rPr>
          <w:rFonts w:asciiTheme="majorHAnsi" w:hAnsiTheme="majorHAnsi" w:cs="Arial"/>
          <w:b/>
        </w:rPr>
        <w:t xml:space="preserve"> Security</w:t>
      </w:r>
      <w:r w:rsidRPr="00AA2F42">
        <w:rPr>
          <w:rFonts w:asciiTheme="majorHAnsi" w:hAnsiTheme="majorHAnsi" w:cs="Arial"/>
        </w:rPr>
        <w:t xml:space="preserve"> Groups etc.</w:t>
      </w:r>
    </w:p>
    <w:p w:rsidR="004B6468" w:rsidRPr="00AA2F42" w:rsidRDefault="001928A0" w:rsidP="00EC55F3">
      <w:pPr>
        <w:pStyle w:val="ListParagraph"/>
        <w:widowControl/>
        <w:numPr>
          <w:ilvl w:val="0"/>
          <w:numId w:val="5"/>
        </w:numPr>
        <w:autoSpaceDE/>
        <w:spacing w:line="276" w:lineRule="auto"/>
        <w:rPr>
          <w:rFonts w:asciiTheme="majorHAnsi" w:hAnsiTheme="majorHAnsi" w:cs="Arial"/>
        </w:rPr>
      </w:pPr>
      <w:r w:rsidRPr="00AA2F42">
        <w:rPr>
          <w:rFonts w:asciiTheme="majorHAnsi" w:hAnsiTheme="majorHAnsi" w:cs="Arial"/>
        </w:rPr>
        <w:t xml:space="preserve">Hands-on experience in working with configuration management tools like ANSIBLE.  </w:t>
      </w:r>
    </w:p>
    <w:p w:rsidR="00DA0750" w:rsidRPr="00CC58D3" w:rsidRDefault="001928A0" w:rsidP="00CC58D3">
      <w:pPr>
        <w:pStyle w:val="ListParagraph"/>
        <w:widowControl/>
        <w:numPr>
          <w:ilvl w:val="0"/>
          <w:numId w:val="5"/>
        </w:numPr>
        <w:autoSpaceDE/>
        <w:spacing w:line="276" w:lineRule="auto"/>
        <w:rPr>
          <w:rFonts w:asciiTheme="majorHAnsi" w:hAnsiTheme="majorHAnsi" w:cs="Arial"/>
        </w:rPr>
      </w:pPr>
      <w:r w:rsidRPr="00AA2F42">
        <w:rPr>
          <w:rFonts w:asciiTheme="majorHAnsi" w:hAnsiTheme="majorHAnsi" w:cs="Arial"/>
        </w:rPr>
        <w:t xml:space="preserve">Experience working on several </w:t>
      </w:r>
      <w:r w:rsidRPr="00873F61">
        <w:rPr>
          <w:rFonts w:asciiTheme="majorHAnsi" w:hAnsiTheme="majorHAnsi" w:cs="Arial"/>
          <w:b/>
        </w:rPr>
        <w:t>Docker</w:t>
      </w:r>
      <w:r w:rsidRPr="00AA2F42">
        <w:rPr>
          <w:rFonts w:asciiTheme="majorHAnsi" w:hAnsiTheme="majorHAnsi" w:cs="Arial"/>
        </w:rPr>
        <w:t xml:space="preserve"> componen</w:t>
      </w:r>
      <w:r w:rsidR="000B4154" w:rsidRPr="00AA2F42">
        <w:rPr>
          <w:rFonts w:asciiTheme="majorHAnsi" w:hAnsiTheme="majorHAnsi" w:cs="Arial"/>
        </w:rPr>
        <w:t>ts like Docker Engin</w:t>
      </w:r>
      <w:r w:rsidR="00D84913" w:rsidRPr="00AA2F42">
        <w:rPr>
          <w:rFonts w:asciiTheme="majorHAnsi" w:hAnsiTheme="majorHAnsi" w:cs="Arial"/>
        </w:rPr>
        <w:t>e</w:t>
      </w:r>
    </w:p>
    <w:p w:rsidR="00C708C5" w:rsidRPr="00AA2F42" w:rsidRDefault="001928A0" w:rsidP="00EC55F3">
      <w:pPr>
        <w:pStyle w:val="ListParagraph"/>
        <w:widowControl/>
        <w:numPr>
          <w:ilvl w:val="0"/>
          <w:numId w:val="5"/>
        </w:numPr>
        <w:autoSpaceDE/>
        <w:spacing w:line="276" w:lineRule="auto"/>
        <w:rPr>
          <w:rFonts w:asciiTheme="majorHAnsi" w:hAnsiTheme="majorHAnsi" w:cs="Arial"/>
        </w:rPr>
      </w:pPr>
      <w:r w:rsidRPr="00AA2F42">
        <w:rPr>
          <w:rFonts w:asciiTheme="majorHAnsi" w:hAnsiTheme="majorHAnsi" w:cs="Arial"/>
        </w:rPr>
        <w:t>Experience writing Shell</w:t>
      </w:r>
      <w:r w:rsidR="00CC58D3">
        <w:rPr>
          <w:rFonts w:asciiTheme="majorHAnsi" w:hAnsiTheme="majorHAnsi" w:cs="Arial"/>
        </w:rPr>
        <w:t xml:space="preserve"> scripting(Bash)</w:t>
      </w:r>
      <w:r w:rsidRPr="00AA2F42">
        <w:rPr>
          <w:rFonts w:asciiTheme="majorHAnsi" w:hAnsiTheme="majorHAnsi" w:cs="Arial"/>
        </w:rPr>
        <w:t>, automate the deployments.</w:t>
      </w:r>
    </w:p>
    <w:p w:rsidR="009F469E" w:rsidRPr="00AA2F42" w:rsidRDefault="009F469E" w:rsidP="009F469E">
      <w:pPr>
        <w:pStyle w:val="ListParagraph"/>
        <w:widowControl/>
        <w:autoSpaceDE/>
        <w:spacing w:line="276" w:lineRule="auto"/>
        <w:ind w:left="540"/>
        <w:rPr>
          <w:rFonts w:asciiTheme="majorHAnsi" w:hAnsiTheme="majorHAnsi" w:cs="Arial"/>
        </w:rPr>
      </w:pPr>
    </w:p>
    <w:p w:rsidR="00913B77" w:rsidRPr="00AA2F42" w:rsidRDefault="001928A0" w:rsidP="00EC55F3">
      <w:pPr>
        <w:pStyle w:val="NoSpacing"/>
        <w:spacing w:line="276" w:lineRule="auto"/>
        <w:ind w:left="180"/>
        <w:rPr>
          <w:rFonts w:asciiTheme="majorHAnsi" w:hAnsiTheme="majorHAnsi" w:cs="Arial"/>
          <w:sz w:val="24"/>
          <w:szCs w:val="24"/>
          <w:u w:val="single"/>
        </w:rPr>
      </w:pPr>
      <w:r w:rsidRPr="00AA2F42">
        <w:rPr>
          <w:rFonts w:asciiTheme="majorHAnsi" w:hAnsiTheme="majorHAnsi" w:cs="Arial"/>
          <w:sz w:val="24"/>
          <w:szCs w:val="24"/>
          <w:u w:val="single"/>
        </w:rPr>
        <w:t>EDUCATION:</w:t>
      </w:r>
    </w:p>
    <w:p w:rsidR="00913B77" w:rsidRPr="00AA2F42" w:rsidRDefault="00D84C5E" w:rsidP="00EC55F3">
      <w:pPr>
        <w:pStyle w:val="NoSpacing"/>
        <w:spacing w:line="276" w:lineRule="auto"/>
        <w:ind w:left="180"/>
        <w:rPr>
          <w:rFonts w:asciiTheme="majorHAnsi" w:hAnsiTheme="majorHAnsi" w:cs="Arial"/>
          <w:sz w:val="24"/>
          <w:szCs w:val="24"/>
          <w:u w:val="single"/>
        </w:rPr>
      </w:pPr>
    </w:p>
    <w:p w:rsidR="00C63DA3" w:rsidRPr="00F44E2B" w:rsidRDefault="0011671E" w:rsidP="00EC55F3">
      <w:pPr>
        <w:numPr>
          <w:ilvl w:val="0"/>
          <w:numId w:val="11"/>
        </w:numPr>
        <w:tabs>
          <w:tab w:val="left" w:pos="450"/>
        </w:tabs>
        <w:suppressAutoHyphens w:val="0"/>
        <w:overflowPunct w:val="0"/>
        <w:autoSpaceDE w:val="0"/>
        <w:autoSpaceDN w:val="0"/>
        <w:adjustRightInd w:val="0"/>
        <w:spacing w:line="276" w:lineRule="auto"/>
        <w:jc w:val="both"/>
        <w:textAlignment w:val="baseline"/>
        <w:rPr>
          <w:rFonts w:asciiTheme="majorHAnsi" w:hAnsiTheme="majorHAnsi" w:cs="Arial"/>
        </w:rPr>
      </w:pPr>
      <w:r w:rsidRPr="00AA2F42">
        <w:rPr>
          <w:rFonts w:asciiTheme="majorHAnsi" w:hAnsiTheme="majorHAnsi" w:cs="Arial"/>
        </w:rPr>
        <w:t>Completed</w:t>
      </w:r>
      <w:r w:rsidR="00B4475A">
        <w:rPr>
          <w:rFonts w:asciiTheme="majorHAnsi" w:hAnsiTheme="majorHAnsi" w:cs="Arial"/>
        </w:rPr>
        <w:t xml:space="preserve"> </w:t>
      </w:r>
      <w:r w:rsidR="00C141F6">
        <w:rPr>
          <w:rFonts w:asciiTheme="majorHAnsi" w:hAnsiTheme="majorHAnsi" w:cs="Arial"/>
        </w:rPr>
        <w:t>B. Tech</w:t>
      </w:r>
      <w:r w:rsidRPr="00AA2F42">
        <w:rPr>
          <w:rFonts w:asciiTheme="majorHAnsi" w:hAnsiTheme="majorHAnsi" w:cs="Arial"/>
        </w:rPr>
        <w:t xml:space="preserve"> from</w:t>
      </w:r>
      <w:r w:rsidR="00B4475A">
        <w:rPr>
          <w:rFonts w:asciiTheme="majorHAnsi" w:hAnsiTheme="majorHAnsi" w:cs="Arial"/>
        </w:rPr>
        <w:t xml:space="preserve"> </w:t>
      </w:r>
      <w:r w:rsidR="007055A0">
        <w:rPr>
          <w:rFonts w:asciiTheme="majorHAnsi" w:hAnsiTheme="majorHAnsi" w:cs="Arial"/>
          <w:b/>
        </w:rPr>
        <w:t>JNTUK</w:t>
      </w:r>
      <w:r w:rsidR="001928A0" w:rsidRPr="00AA2F42">
        <w:rPr>
          <w:rFonts w:asciiTheme="majorHAnsi" w:hAnsiTheme="majorHAnsi" w:cs="Arial"/>
        </w:rPr>
        <w:t>, India.</w:t>
      </w:r>
    </w:p>
    <w:p w:rsidR="00873F61" w:rsidRDefault="00873F61" w:rsidP="00EC55F3">
      <w:pPr>
        <w:spacing w:line="276" w:lineRule="auto"/>
        <w:rPr>
          <w:rFonts w:asciiTheme="majorHAnsi" w:hAnsiTheme="majorHAnsi" w:cs="Arial"/>
          <w:color w:val="1F497D" w:themeColor="text2"/>
          <w:u w:val="single"/>
        </w:rPr>
      </w:pPr>
    </w:p>
    <w:p w:rsidR="00AE3451" w:rsidRDefault="001928A0" w:rsidP="00AE3451">
      <w:pPr>
        <w:spacing w:line="276" w:lineRule="auto"/>
        <w:rPr>
          <w:rFonts w:asciiTheme="majorHAnsi" w:hAnsiTheme="majorHAnsi" w:cs="Arial"/>
          <w:u w:val="single"/>
        </w:rPr>
      </w:pPr>
      <w:r w:rsidRPr="00AA2F42">
        <w:rPr>
          <w:rFonts w:asciiTheme="majorHAnsi" w:hAnsiTheme="majorHAnsi" w:cs="Arial"/>
          <w:u w:val="single"/>
        </w:rPr>
        <w:t>PROFESSIONAL EXPERIANCE:</w:t>
      </w:r>
    </w:p>
    <w:p w:rsidR="00AE3451" w:rsidRDefault="00AE3451" w:rsidP="00AE3451">
      <w:pPr>
        <w:spacing w:line="276" w:lineRule="auto"/>
        <w:rPr>
          <w:rFonts w:asciiTheme="majorHAnsi" w:hAnsiTheme="majorHAnsi" w:cs="Arial"/>
          <w:iCs/>
          <w:shd w:val="clear" w:color="auto" w:fill="FFFFFF"/>
        </w:rPr>
      </w:pPr>
    </w:p>
    <w:p w:rsidR="00500A89" w:rsidRPr="00AE3451" w:rsidRDefault="00AE3451" w:rsidP="00AE3451">
      <w:pPr>
        <w:pStyle w:val="ListParagraph"/>
        <w:numPr>
          <w:ilvl w:val="0"/>
          <w:numId w:val="36"/>
        </w:numPr>
        <w:spacing w:line="276" w:lineRule="auto"/>
        <w:rPr>
          <w:rFonts w:asciiTheme="majorHAnsi" w:hAnsiTheme="majorHAnsi" w:cs="Arial"/>
          <w:iCs/>
          <w:shd w:val="clear" w:color="auto" w:fill="FFFFFF"/>
        </w:rPr>
      </w:pPr>
      <w:r w:rsidRPr="00AE3451">
        <w:rPr>
          <w:rFonts w:asciiTheme="majorHAnsi" w:hAnsiTheme="majorHAnsi" w:cs="Arial"/>
        </w:rPr>
        <w:t xml:space="preserve">Worked as </w:t>
      </w:r>
      <w:r w:rsidRPr="00AE3451">
        <w:rPr>
          <w:rFonts w:ascii="Cambria" w:hAnsi="Cambria" w:cs="Arial"/>
        </w:rPr>
        <w:t>System Analyst in</w:t>
      </w:r>
      <w:r w:rsidRPr="00AE3451">
        <w:rPr>
          <w:rFonts w:ascii="Cambria" w:hAnsi="Cambria" w:cs="Arial"/>
          <w:b/>
        </w:rPr>
        <w:t xml:space="preserve"> </w:t>
      </w:r>
      <w:r w:rsidRPr="00AE3451">
        <w:rPr>
          <w:rStyle w:val="go"/>
          <w:b/>
        </w:rPr>
        <w:t xml:space="preserve">Stratogent Technology services </w:t>
      </w:r>
      <w:r w:rsidRPr="00AE3451">
        <w:t>from Jul 2018 to May 2020.</w:t>
      </w:r>
    </w:p>
    <w:p w:rsidR="00AE3451" w:rsidRPr="00AE3451" w:rsidRDefault="00AE3451" w:rsidP="00AE3451">
      <w:pPr>
        <w:pStyle w:val="ListParagraph"/>
        <w:numPr>
          <w:ilvl w:val="0"/>
          <w:numId w:val="36"/>
        </w:numPr>
        <w:tabs>
          <w:tab w:val="left" w:pos="450"/>
        </w:tabs>
        <w:overflowPunct w:val="0"/>
        <w:autoSpaceDN w:val="0"/>
        <w:adjustRightInd w:val="0"/>
        <w:spacing w:line="276" w:lineRule="auto"/>
        <w:jc w:val="both"/>
        <w:textAlignment w:val="baseline"/>
        <w:rPr>
          <w:rFonts w:ascii="Cambria" w:hAnsi="Cambria" w:cs="Arial"/>
        </w:rPr>
      </w:pPr>
      <w:r w:rsidRPr="00AE3451">
        <w:rPr>
          <w:rFonts w:asciiTheme="majorHAnsi" w:hAnsiTheme="majorHAnsi" w:cs="Arial"/>
        </w:rPr>
        <w:t xml:space="preserve">Worked as </w:t>
      </w:r>
      <w:r w:rsidRPr="00AE3451">
        <w:rPr>
          <w:rFonts w:ascii="Cambria" w:hAnsi="Cambria" w:cs="Arial"/>
        </w:rPr>
        <w:t>System administrator in</w:t>
      </w:r>
      <w:r w:rsidRPr="00AE3451">
        <w:rPr>
          <w:rFonts w:ascii="Cambria" w:hAnsi="Cambria" w:cs="Arial"/>
          <w:b/>
        </w:rPr>
        <w:t xml:space="preserve"> </w:t>
      </w:r>
      <w:r w:rsidRPr="00AE3451">
        <w:rPr>
          <w:rFonts w:ascii="Calibri" w:eastAsia="Calibri" w:hAnsi="Calibri"/>
          <w:b/>
          <w:color w:val="1A1A1A"/>
        </w:rPr>
        <w:t>ziafa</w:t>
      </w:r>
      <w:r>
        <w:rPr>
          <w:rFonts w:ascii="Calibri" w:eastAsia="Calibri" w:hAnsi="Calibri"/>
          <w:b/>
          <w:color w:val="1A1A1A"/>
        </w:rPr>
        <w:t xml:space="preserve"> </w:t>
      </w:r>
      <w:r w:rsidRPr="00AE3451">
        <w:rPr>
          <w:rFonts w:ascii="Calibri" w:eastAsia="Calibri" w:hAnsi="Calibri"/>
          <w:b/>
          <w:color w:val="1A1A1A"/>
        </w:rPr>
        <w:t xml:space="preserve">technologies </w:t>
      </w:r>
      <w:r w:rsidRPr="00AE3451">
        <w:rPr>
          <w:rFonts w:ascii="Calibri" w:eastAsia="Calibri" w:hAnsi="Calibri"/>
          <w:color w:val="1A1A1A"/>
        </w:rPr>
        <w:t>from Feb 2015 to Jun 2018.</w:t>
      </w:r>
    </w:p>
    <w:p w:rsidR="00AE3451" w:rsidRDefault="00AE3451" w:rsidP="00EC55F3">
      <w:pPr>
        <w:pStyle w:val="NoSpacing"/>
        <w:spacing w:line="276" w:lineRule="auto"/>
        <w:rPr>
          <w:rFonts w:asciiTheme="majorHAnsi" w:hAnsiTheme="majorHAnsi" w:cs="Arial"/>
          <w:sz w:val="24"/>
          <w:szCs w:val="24"/>
          <w:u w:val="single"/>
        </w:rPr>
      </w:pPr>
    </w:p>
    <w:p w:rsidR="00AE3451" w:rsidRPr="00AA2F42" w:rsidRDefault="001928A0" w:rsidP="00EC55F3">
      <w:pPr>
        <w:pStyle w:val="NoSpacing"/>
        <w:spacing w:line="276" w:lineRule="auto"/>
        <w:rPr>
          <w:rFonts w:asciiTheme="majorHAnsi" w:hAnsiTheme="majorHAnsi" w:cs="Arial"/>
          <w:sz w:val="24"/>
          <w:szCs w:val="24"/>
          <w:u w:val="single"/>
        </w:rPr>
      </w:pPr>
      <w:r w:rsidRPr="00AA2F42">
        <w:rPr>
          <w:rFonts w:asciiTheme="majorHAnsi" w:hAnsiTheme="majorHAnsi" w:cs="Arial"/>
          <w:sz w:val="24"/>
          <w:szCs w:val="24"/>
          <w:u w:val="single"/>
        </w:rPr>
        <w:t>TECHNICAL SKILLS:</w:t>
      </w:r>
    </w:p>
    <w:p w:rsidR="002E349B" w:rsidRPr="003E34CB" w:rsidRDefault="002E349B" w:rsidP="002E349B">
      <w:pPr>
        <w:jc w:val="both"/>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18"/>
        <w:gridCol w:w="5848"/>
      </w:tblGrid>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Operating Systems</w:t>
            </w:r>
          </w:p>
        </w:tc>
        <w:tc>
          <w:tcPr>
            <w:tcW w:w="5848" w:type="dxa"/>
            <w:shd w:val="clear" w:color="auto" w:fill="auto"/>
          </w:tcPr>
          <w:p w:rsidR="002E349B" w:rsidRPr="003E34CB" w:rsidRDefault="003A3DDB" w:rsidP="008C0D5F">
            <w:pPr>
              <w:jc w:val="both"/>
              <w:rPr>
                <w:rFonts w:ascii="Arial" w:hAnsi="Arial" w:cs="Arial"/>
                <w:sz w:val="22"/>
                <w:szCs w:val="22"/>
              </w:rPr>
            </w:pPr>
            <w:r>
              <w:rPr>
                <w:rFonts w:ascii="Arial" w:hAnsi="Arial" w:cs="Arial"/>
                <w:sz w:val="22"/>
                <w:szCs w:val="22"/>
              </w:rPr>
              <w:t xml:space="preserve">Windows, </w:t>
            </w:r>
            <w:r w:rsidR="002E349B" w:rsidRPr="003E34CB">
              <w:rPr>
                <w:rFonts w:ascii="Arial" w:hAnsi="Arial" w:cs="Arial"/>
                <w:sz w:val="22"/>
                <w:szCs w:val="22"/>
              </w:rPr>
              <w:t>Linux</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Database</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MySQL</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Application Server</w:t>
            </w:r>
          </w:p>
        </w:tc>
        <w:tc>
          <w:tcPr>
            <w:tcW w:w="5848" w:type="dxa"/>
            <w:shd w:val="clear" w:color="auto" w:fill="auto"/>
          </w:tcPr>
          <w:p w:rsidR="002E349B" w:rsidRPr="003E34CB" w:rsidRDefault="00E647F3" w:rsidP="008C0D5F">
            <w:pPr>
              <w:jc w:val="both"/>
              <w:rPr>
                <w:rFonts w:ascii="Arial" w:hAnsi="Arial" w:cs="Arial"/>
                <w:sz w:val="22"/>
                <w:szCs w:val="22"/>
              </w:rPr>
            </w:pPr>
            <w:r>
              <w:rPr>
                <w:rFonts w:ascii="Arial" w:hAnsi="Arial" w:cs="Arial"/>
                <w:sz w:val="22"/>
                <w:szCs w:val="22"/>
              </w:rPr>
              <w:t xml:space="preserve">Apache </w:t>
            </w:r>
            <w:r w:rsidR="00C948A6">
              <w:rPr>
                <w:rFonts w:ascii="Arial" w:hAnsi="Arial" w:cs="Arial"/>
                <w:sz w:val="22"/>
                <w:szCs w:val="22"/>
              </w:rPr>
              <w:t>Tomcat</w:t>
            </w:r>
          </w:p>
        </w:tc>
      </w:tr>
      <w:tr w:rsidR="002E349B" w:rsidRPr="003E34CB" w:rsidTr="008C0D5F">
        <w:trPr>
          <w:trHeight w:val="32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Version Control Tool</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GIT</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Continuous Integration Tool</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Jenkins</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Build Tool</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Maven</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Scripting</w:t>
            </w:r>
          </w:p>
        </w:tc>
        <w:tc>
          <w:tcPr>
            <w:tcW w:w="5848" w:type="dxa"/>
            <w:shd w:val="clear" w:color="auto" w:fill="auto"/>
          </w:tcPr>
          <w:p w:rsidR="002E349B" w:rsidRPr="003E34CB" w:rsidRDefault="00AE3451" w:rsidP="008C0D5F">
            <w:pPr>
              <w:jc w:val="both"/>
              <w:rPr>
                <w:rFonts w:ascii="Arial" w:hAnsi="Arial" w:cs="Arial"/>
                <w:sz w:val="22"/>
                <w:szCs w:val="22"/>
              </w:rPr>
            </w:pPr>
            <w:r>
              <w:rPr>
                <w:rFonts w:ascii="Arial" w:hAnsi="Arial" w:cs="Arial"/>
                <w:sz w:val="22"/>
                <w:szCs w:val="22"/>
              </w:rPr>
              <w:t xml:space="preserve"> Shell</w:t>
            </w:r>
            <w:r w:rsidR="007055A0">
              <w:rPr>
                <w:rFonts w:ascii="Arial" w:hAnsi="Arial" w:cs="Arial"/>
                <w:sz w:val="22"/>
                <w:szCs w:val="22"/>
              </w:rPr>
              <w:t xml:space="preserve"> Script</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rPr>
            </w:pPr>
            <w:r w:rsidRPr="003E34CB">
              <w:rPr>
                <w:rFonts w:ascii="Arial" w:hAnsi="Arial" w:cs="Arial"/>
                <w:b/>
                <w:sz w:val="22"/>
                <w:szCs w:val="22"/>
              </w:rPr>
              <w:t>Process</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Agile (Scrum Team)</w:t>
            </w:r>
          </w:p>
        </w:tc>
      </w:tr>
      <w:tr w:rsidR="002E349B" w:rsidRPr="003E34CB" w:rsidTr="008C0D5F">
        <w:trPr>
          <w:trHeight w:val="34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Monitoring Tools</w:t>
            </w:r>
          </w:p>
        </w:tc>
        <w:tc>
          <w:tcPr>
            <w:tcW w:w="5848" w:type="dxa"/>
            <w:shd w:val="clear" w:color="auto" w:fill="auto"/>
          </w:tcPr>
          <w:p w:rsidR="002E349B" w:rsidRPr="003E34CB" w:rsidRDefault="005B0366" w:rsidP="005B0366">
            <w:pPr>
              <w:jc w:val="both"/>
              <w:rPr>
                <w:rFonts w:ascii="Arial" w:hAnsi="Arial" w:cs="Arial"/>
                <w:sz w:val="22"/>
                <w:szCs w:val="22"/>
              </w:rPr>
            </w:pPr>
            <w:r>
              <w:rPr>
                <w:rFonts w:ascii="Arial" w:hAnsi="Arial" w:cs="Arial"/>
                <w:sz w:val="22"/>
                <w:szCs w:val="22"/>
              </w:rPr>
              <w:t>Solarwinds</w:t>
            </w:r>
          </w:p>
        </w:tc>
      </w:tr>
      <w:tr w:rsidR="002E349B" w:rsidRPr="003E34CB" w:rsidTr="008C0D5F">
        <w:trPr>
          <w:trHeight w:val="325"/>
        </w:trPr>
        <w:tc>
          <w:tcPr>
            <w:tcW w:w="3618" w:type="dxa"/>
            <w:shd w:val="clear" w:color="auto" w:fill="auto"/>
          </w:tcPr>
          <w:p w:rsidR="002E349B" w:rsidRPr="003E34CB" w:rsidRDefault="002E349B" w:rsidP="008C0D5F">
            <w:pPr>
              <w:jc w:val="both"/>
              <w:rPr>
                <w:rFonts w:ascii="Arial" w:hAnsi="Arial" w:cs="Arial"/>
                <w:b/>
                <w:sz w:val="22"/>
                <w:szCs w:val="22"/>
                <w:u w:val="single"/>
              </w:rPr>
            </w:pPr>
            <w:r w:rsidRPr="003E34CB">
              <w:rPr>
                <w:rFonts w:ascii="Arial" w:hAnsi="Arial" w:cs="Arial"/>
                <w:b/>
                <w:sz w:val="22"/>
                <w:szCs w:val="22"/>
              </w:rPr>
              <w:t>Cloud Environment</w:t>
            </w:r>
          </w:p>
        </w:tc>
        <w:tc>
          <w:tcPr>
            <w:tcW w:w="5848" w:type="dxa"/>
            <w:shd w:val="clear" w:color="auto" w:fill="auto"/>
          </w:tcPr>
          <w:p w:rsidR="002E349B" w:rsidRPr="003E34CB" w:rsidRDefault="002E349B" w:rsidP="008C0D5F">
            <w:pPr>
              <w:jc w:val="both"/>
              <w:rPr>
                <w:rFonts w:ascii="Arial" w:hAnsi="Arial" w:cs="Arial"/>
                <w:sz w:val="22"/>
                <w:szCs w:val="22"/>
              </w:rPr>
            </w:pPr>
            <w:r w:rsidRPr="003E34CB">
              <w:rPr>
                <w:rFonts w:ascii="Arial" w:hAnsi="Arial" w:cs="Arial"/>
                <w:sz w:val="22"/>
                <w:szCs w:val="22"/>
              </w:rPr>
              <w:t>AWS</w:t>
            </w:r>
          </w:p>
        </w:tc>
      </w:tr>
      <w:tr w:rsidR="003A3DDB" w:rsidRPr="003E34CB" w:rsidTr="008C0D5F">
        <w:trPr>
          <w:trHeight w:val="325"/>
        </w:trPr>
        <w:tc>
          <w:tcPr>
            <w:tcW w:w="3618" w:type="dxa"/>
            <w:shd w:val="clear" w:color="auto" w:fill="auto"/>
          </w:tcPr>
          <w:p w:rsidR="003A3DDB" w:rsidRPr="003D559B" w:rsidRDefault="003A3DDB" w:rsidP="00727C99">
            <w:pPr>
              <w:jc w:val="both"/>
              <w:rPr>
                <w:b/>
              </w:rPr>
            </w:pPr>
            <w:r w:rsidRPr="003D559B">
              <w:rPr>
                <w:b/>
              </w:rPr>
              <w:t>Virtualization</w:t>
            </w:r>
          </w:p>
        </w:tc>
        <w:tc>
          <w:tcPr>
            <w:tcW w:w="5848" w:type="dxa"/>
            <w:shd w:val="clear" w:color="auto" w:fill="auto"/>
          </w:tcPr>
          <w:p w:rsidR="003A3DDB" w:rsidRPr="003D559B" w:rsidRDefault="003A3DDB" w:rsidP="00727C99">
            <w:pPr>
              <w:jc w:val="both"/>
            </w:pPr>
            <w:r w:rsidRPr="003D559B">
              <w:t>VMware, Docker</w:t>
            </w:r>
          </w:p>
        </w:tc>
      </w:tr>
      <w:tr w:rsidR="003A3DDB" w:rsidRPr="003E34CB" w:rsidTr="008C0D5F">
        <w:trPr>
          <w:trHeight w:val="691"/>
        </w:trPr>
        <w:tc>
          <w:tcPr>
            <w:tcW w:w="3618" w:type="dxa"/>
            <w:shd w:val="clear" w:color="auto" w:fill="auto"/>
          </w:tcPr>
          <w:p w:rsidR="003A3DDB" w:rsidRPr="003E34CB" w:rsidRDefault="003A3DDB" w:rsidP="008C0D5F">
            <w:pPr>
              <w:jc w:val="both"/>
              <w:rPr>
                <w:rFonts w:ascii="Arial" w:hAnsi="Arial" w:cs="Arial"/>
                <w:b/>
                <w:sz w:val="22"/>
                <w:szCs w:val="22"/>
                <w:u w:val="single"/>
              </w:rPr>
            </w:pPr>
            <w:r w:rsidRPr="003E34CB">
              <w:rPr>
                <w:rFonts w:ascii="Arial" w:hAnsi="Arial" w:cs="Arial"/>
                <w:b/>
                <w:sz w:val="22"/>
                <w:szCs w:val="22"/>
              </w:rPr>
              <w:t>DevOps Tools</w:t>
            </w:r>
          </w:p>
        </w:tc>
        <w:tc>
          <w:tcPr>
            <w:tcW w:w="5848" w:type="dxa"/>
            <w:shd w:val="clear" w:color="auto" w:fill="auto"/>
          </w:tcPr>
          <w:p w:rsidR="003A3DDB" w:rsidRPr="007A1D17" w:rsidRDefault="003A3DDB" w:rsidP="008C0D5F">
            <w:pPr>
              <w:jc w:val="both"/>
              <w:rPr>
                <w:rFonts w:ascii="Arial" w:hAnsi="Arial" w:cs="Arial"/>
                <w:b/>
                <w:sz w:val="22"/>
                <w:szCs w:val="22"/>
              </w:rPr>
            </w:pPr>
            <w:r w:rsidRPr="007A1D17">
              <w:rPr>
                <w:rFonts w:ascii="Arial" w:hAnsi="Arial" w:cs="Arial"/>
                <w:b/>
                <w:sz w:val="22"/>
                <w:szCs w:val="22"/>
              </w:rPr>
              <w:t>Git,Maven,</w:t>
            </w:r>
            <w:r>
              <w:rPr>
                <w:rFonts w:ascii="Arial" w:hAnsi="Arial" w:cs="Arial"/>
                <w:b/>
                <w:sz w:val="22"/>
                <w:szCs w:val="22"/>
              </w:rPr>
              <w:t>Jenkins,Ansible,Docker,</w:t>
            </w:r>
            <w:r w:rsidRPr="007A1D17">
              <w:rPr>
                <w:rFonts w:ascii="Arial" w:hAnsi="Arial" w:cs="Arial"/>
                <w:b/>
                <w:sz w:val="22"/>
                <w:szCs w:val="22"/>
              </w:rPr>
              <w:t>Sonar</w:t>
            </w:r>
            <w:r>
              <w:rPr>
                <w:rFonts w:ascii="Arial" w:hAnsi="Arial" w:cs="Arial"/>
                <w:b/>
                <w:sz w:val="22"/>
                <w:szCs w:val="22"/>
              </w:rPr>
              <w:t xml:space="preserve"> cube,Ansible,Nexus</w:t>
            </w:r>
          </w:p>
        </w:tc>
      </w:tr>
    </w:tbl>
    <w:p w:rsidR="006A22D9" w:rsidRDefault="006A22D9" w:rsidP="00EC55F3">
      <w:pPr>
        <w:shd w:val="clear" w:color="auto" w:fill="FFFFFF"/>
        <w:spacing w:line="276" w:lineRule="auto"/>
        <w:jc w:val="both"/>
        <w:rPr>
          <w:rFonts w:asciiTheme="majorHAnsi" w:hAnsiTheme="majorHAnsi" w:cs="Arial"/>
          <w:u w:val="single"/>
        </w:rPr>
      </w:pPr>
    </w:p>
    <w:p w:rsidR="000B4154" w:rsidRPr="00AA2F42" w:rsidRDefault="001928A0" w:rsidP="00EC55F3">
      <w:pPr>
        <w:shd w:val="clear" w:color="auto" w:fill="FFFFFF"/>
        <w:spacing w:line="276" w:lineRule="auto"/>
        <w:jc w:val="both"/>
        <w:rPr>
          <w:rFonts w:asciiTheme="majorHAnsi" w:hAnsiTheme="majorHAnsi" w:cs="Arial"/>
          <w:u w:val="single"/>
        </w:rPr>
      </w:pPr>
      <w:r w:rsidRPr="00AA2F42">
        <w:rPr>
          <w:rFonts w:asciiTheme="majorHAnsi" w:hAnsiTheme="majorHAnsi" w:cs="Arial"/>
          <w:u w:val="single"/>
        </w:rPr>
        <w:t>Professional Experience:</w:t>
      </w:r>
    </w:p>
    <w:p w:rsidR="00036A0A" w:rsidRPr="00036A0A" w:rsidRDefault="00036A0A" w:rsidP="00036A0A">
      <w:pPr>
        <w:spacing w:line="276" w:lineRule="auto"/>
        <w:jc w:val="both"/>
        <w:rPr>
          <w:rFonts w:asciiTheme="majorHAnsi" w:hAnsiTheme="majorHAnsi" w:cs="Arial"/>
        </w:rPr>
      </w:pPr>
      <w:r w:rsidRPr="00036A0A">
        <w:rPr>
          <w:rFonts w:asciiTheme="majorHAnsi" w:hAnsiTheme="majorHAnsi" w:cs="Arial"/>
        </w:rPr>
        <w:t>Project - 2 :</w:t>
      </w:r>
    </w:p>
    <w:p w:rsidR="00036A0A" w:rsidRPr="00036A0A" w:rsidRDefault="00036A0A" w:rsidP="00036A0A">
      <w:pPr>
        <w:spacing w:line="276" w:lineRule="auto"/>
        <w:jc w:val="both"/>
        <w:rPr>
          <w:rFonts w:asciiTheme="majorHAnsi" w:hAnsiTheme="majorHAnsi" w:cs="Arial"/>
        </w:rPr>
      </w:pPr>
      <w:r>
        <w:rPr>
          <w:rFonts w:asciiTheme="majorHAnsi" w:hAnsiTheme="majorHAnsi" w:cs="Arial"/>
        </w:rPr>
        <w:t xml:space="preserve">Project          </w:t>
      </w:r>
      <w:r w:rsidRPr="00036A0A">
        <w:rPr>
          <w:rFonts w:asciiTheme="majorHAnsi" w:hAnsiTheme="majorHAnsi" w:cs="Arial"/>
        </w:rPr>
        <w:t xml:space="preserve"> :  Ebates online shopping portal</w:t>
      </w:r>
    </w:p>
    <w:p w:rsidR="00A32653" w:rsidRPr="00A32653" w:rsidRDefault="00A32653" w:rsidP="00A32653">
      <w:pPr>
        <w:pStyle w:val="Heading3"/>
        <w:spacing w:line="276" w:lineRule="auto"/>
        <w:jc w:val="both"/>
        <w:rPr>
          <w:rFonts w:asciiTheme="majorHAnsi" w:hAnsiTheme="majorHAnsi"/>
        </w:rPr>
      </w:pPr>
      <w:r w:rsidRPr="00AA2F42">
        <w:rPr>
          <w:rFonts w:asciiTheme="majorHAnsi" w:hAnsiTheme="majorHAnsi"/>
        </w:rPr>
        <w:t>Role</w:t>
      </w:r>
      <w:r w:rsidRPr="00AA2F42">
        <w:rPr>
          <w:rFonts w:asciiTheme="majorHAnsi" w:hAnsiTheme="majorHAnsi"/>
        </w:rPr>
        <w:tab/>
      </w:r>
      <w:r w:rsidR="00036A0A">
        <w:rPr>
          <w:rFonts w:asciiTheme="majorHAnsi" w:hAnsiTheme="majorHAnsi"/>
        </w:rPr>
        <w:t xml:space="preserve">           </w:t>
      </w:r>
      <w:r w:rsidRPr="00AA2F42">
        <w:rPr>
          <w:rFonts w:asciiTheme="majorHAnsi" w:hAnsiTheme="majorHAnsi"/>
        </w:rPr>
        <w:t xml:space="preserve">:  Build and Release \ Devops Engineer. </w:t>
      </w:r>
    </w:p>
    <w:p w:rsidR="00A32653" w:rsidRPr="00AA2F42" w:rsidRDefault="00A32653" w:rsidP="00A32653">
      <w:pPr>
        <w:spacing w:line="276" w:lineRule="auto"/>
        <w:jc w:val="both"/>
        <w:rPr>
          <w:rFonts w:asciiTheme="majorHAnsi" w:hAnsiTheme="majorHAnsi" w:cs="Arial"/>
        </w:rPr>
      </w:pPr>
      <w:r w:rsidRPr="00AA2F42">
        <w:rPr>
          <w:rFonts w:asciiTheme="majorHAnsi" w:hAnsiTheme="majorHAnsi"/>
        </w:rPr>
        <w:t>Environment:</w:t>
      </w:r>
      <w:r>
        <w:rPr>
          <w:rFonts w:asciiTheme="majorHAnsi" w:hAnsiTheme="majorHAnsi"/>
        </w:rPr>
        <w:t xml:space="preserve"> </w:t>
      </w:r>
      <w:r w:rsidRPr="00AA2F42">
        <w:rPr>
          <w:rFonts w:asciiTheme="majorHAnsi" w:hAnsiTheme="majorHAnsi" w:cs="Arial"/>
        </w:rPr>
        <w:t xml:space="preserve">JENKINS, LINUX, WINDOWS, GIT, MAVEN, SHELL SCRIPTING, AWS, </w:t>
      </w:r>
    </w:p>
    <w:p w:rsidR="00A32653" w:rsidRPr="00AA2F42" w:rsidRDefault="00A32653" w:rsidP="00A32653">
      <w:pPr>
        <w:spacing w:line="276" w:lineRule="auto"/>
        <w:jc w:val="both"/>
        <w:rPr>
          <w:rFonts w:asciiTheme="majorHAnsi" w:hAnsiTheme="majorHAnsi" w:cs="Arial"/>
        </w:rPr>
      </w:pPr>
      <w:r>
        <w:rPr>
          <w:rFonts w:asciiTheme="majorHAnsi" w:hAnsiTheme="majorHAnsi" w:cs="Arial"/>
        </w:rPr>
        <w:t>DOCKER, NAGIOS,</w:t>
      </w:r>
      <w:r w:rsidR="00CE7E42">
        <w:rPr>
          <w:rFonts w:asciiTheme="majorHAnsi" w:hAnsiTheme="majorHAnsi" w:cs="Arial"/>
        </w:rPr>
        <w:t xml:space="preserve"> </w:t>
      </w:r>
      <w:r>
        <w:rPr>
          <w:rFonts w:asciiTheme="majorHAnsi" w:hAnsiTheme="majorHAnsi" w:cs="Arial"/>
        </w:rPr>
        <w:t>NEXUS, ANSIBLE.</w:t>
      </w:r>
    </w:p>
    <w:p w:rsidR="00A32653" w:rsidRDefault="00A32653" w:rsidP="00A32653">
      <w:pPr>
        <w:jc w:val="both"/>
      </w:pPr>
    </w:p>
    <w:p w:rsidR="00A32653" w:rsidRDefault="00A32653" w:rsidP="00A32653">
      <w:pPr>
        <w:jc w:val="both"/>
      </w:pPr>
      <w:r>
        <w:rPr>
          <w:rFonts w:ascii="Calibri" w:hAnsi="Calibri" w:cs="Calibri"/>
          <w:b/>
          <w:sz w:val="22"/>
          <w:szCs w:val="22"/>
        </w:rPr>
        <w:t xml:space="preserve">Description: </w:t>
      </w:r>
      <w:r>
        <w:rPr>
          <w:rFonts w:ascii="Calibri" w:hAnsi="Calibri" w:cs="Aharoni"/>
          <w:sz w:val="22"/>
          <w:szCs w:val="22"/>
        </w:rPr>
        <w:t xml:space="preserve">  </w:t>
      </w:r>
    </w:p>
    <w:p w:rsidR="00036A0A" w:rsidRDefault="00036A0A" w:rsidP="00036A0A">
      <w:pPr>
        <w:spacing w:line="276" w:lineRule="auto"/>
        <w:rPr>
          <w:rFonts w:ascii="Calibri" w:eastAsia="Verdana" w:hAnsi="Calibri" w:cs="Calibri"/>
          <w:sz w:val="22"/>
          <w:szCs w:val="22"/>
        </w:rPr>
      </w:pPr>
      <w:r w:rsidRPr="00187A78">
        <w:rPr>
          <w:rFonts w:ascii="Calibri" w:eastAsia="Verdana" w:hAnsi="Calibri" w:cs="Calibri"/>
          <w:sz w:val="22"/>
          <w:szCs w:val="22"/>
        </w:rPr>
        <w:t>Ebates</w:t>
      </w:r>
      <w:r w:rsidRPr="00187A78">
        <w:rPr>
          <w:rFonts w:ascii="Calibri" w:hAnsi="Calibri" w:cs="Calibri"/>
          <w:noProof/>
          <w:sz w:val="22"/>
          <w:szCs w:val="22"/>
          <w:lang w:bidi="hi-IN"/>
        </w:rPr>
        <w:t>.</w:t>
      </w:r>
      <w:r w:rsidRPr="00187A78">
        <w:rPr>
          <w:rFonts w:ascii="Calibri" w:eastAsia="Verdana" w:hAnsi="Calibri" w:cs="Calibri"/>
          <w:sz w:val="22"/>
          <w:szCs w:val="22"/>
        </w:rPr>
        <w:t>com is a online shopping portal which gives cash back for the purchases of customers.  This site is used to display different coupons and discounts available for the user and also management of their accounts.</w:t>
      </w:r>
      <w:r>
        <w:rPr>
          <w:rFonts w:ascii="Calibri" w:eastAsia="Verdana" w:hAnsi="Calibri" w:cs="Calibri"/>
          <w:sz w:val="22"/>
          <w:szCs w:val="22"/>
        </w:rPr>
        <w:t xml:space="preserve"> </w:t>
      </w:r>
      <w:r w:rsidRPr="00187A78">
        <w:rPr>
          <w:rFonts w:ascii="Calibri" w:eastAsia="Verdana" w:hAnsi="Calibri" w:cs="Calibri"/>
          <w:sz w:val="22"/>
          <w:szCs w:val="22"/>
        </w:rPr>
        <w:t>Ebates is all about saving money and getting Cash</w:t>
      </w:r>
      <w:r>
        <w:rPr>
          <w:rFonts w:ascii="Calibri" w:eastAsia="Verdana" w:hAnsi="Calibri" w:cs="Calibri"/>
          <w:sz w:val="22"/>
          <w:szCs w:val="22"/>
        </w:rPr>
        <w:t xml:space="preserve"> Back whenever you shop online </w:t>
      </w:r>
      <w:r w:rsidRPr="00187A78">
        <w:rPr>
          <w:rFonts w:ascii="Calibri" w:eastAsia="Verdana" w:hAnsi="Calibri" w:cs="Calibri"/>
          <w:sz w:val="22"/>
          <w:szCs w:val="22"/>
        </w:rPr>
        <w:t>When you become a member and shop through E-bates, you can save money every year on the things you're already buying. Once the user shops from the store those are displayed in Ebates.com site, cash back will be credited to their account.</w:t>
      </w:r>
    </w:p>
    <w:p w:rsidR="00A32653" w:rsidRPr="00A32653" w:rsidRDefault="00A32653" w:rsidP="00A32653"/>
    <w:p w:rsidR="00375397" w:rsidRPr="00AA2F42" w:rsidRDefault="00375397" w:rsidP="00EC55F3">
      <w:pPr>
        <w:suppressAutoHyphens w:val="0"/>
        <w:spacing w:line="276" w:lineRule="auto"/>
        <w:ind w:left="810"/>
        <w:contextualSpacing/>
        <w:rPr>
          <w:rFonts w:asciiTheme="majorHAnsi" w:hAnsiTheme="majorHAnsi" w:cs="Arial"/>
          <w:color w:val="222222"/>
          <w:lang w:val="en-GB" w:eastAsia="en-US"/>
        </w:rPr>
      </w:pPr>
    </w:p>
    <w:p w:rsidR="00375397" w:rsidRPr="00AA2F42" w:rsidRDefault="00375397" w:rsidP="00EC55F3">
      <w:pPr>
        <w:suppressAutoHyphens w:val="0"/>
        <w:spacing w:line="276" w:lineRule="auto"/>
        <w:contextualSpacing/>
        <w:rPr>
          <w:rFonts w:asciiTheme="majorHAnsi" w:hAnsiTheme="majorHAnsi" w:cs="Arial"/>
          <w:color w:val="222222"/>
          <w:lang w:val="en-GB" w:eastAsia="en-US"/>
        </w:rPr>
      </w:pPr>
      <w:r w:rsidRPr="00AA2F42">
        <w:rPr>
          <w:rFonts w:asciiTheme="majorHAnsi" w:hAnsiTheme="majorHAnsi" w:cs="Arial"/>
          <w:bCs/>
          <w:color w:val="222222"/>
          <w:u w:val="single"/>
          <w:lang w:val="en-GB" w:eastAsia="en-US"/>
        </w:rPr>
        <w:t>Roles and Responsibilities:</w:t>
      </w:r>
    </w:p>
    <w:p w:rsidR="00375397" w:rsidRPr="00A0472B" w:rsidRDefault="00375397" w:rsidP="00A0472B">
      <w:pPr>
        <w:suppressAutoHyphens w:val="0"/>
        <w:spacing w:line="276" w:lineRule="auto"/>
        <w:ind w:left="720"/>
        <w:rPr>
          <w:rFonts w:asciiTheme="majorHAnsi" w:hAnsiTheme="majorHAnsi" w:cs="Arial"/>
          <w:color w:val="000000"/>
        </w:rPr>
      </w:pPr>
    </w:p>
    <w:tbl>
      <w:tblPr>
        <w:tblW w:w="10512" w:type="dxa"/>
        <w:tblBorders>
          <w:top w:val="single" w:sz="4" w:space="0" w:color="auto"/>
        </w:tblBorders>
        <w:tblLayout w:type="fixed"/>
        <w:tblLook w:val="0000"/>
      </w:tblPr>
      <w:tblGrid>
        <w:gridCol w:w="10512"/>
      </w:tblGrid>
      <w:tr w:rsidR="00375397" w:rsidRPr="00A0472B" w:rsidTr="00154ACD">
        <w:trPr>
          <w:trHeight w:val="100"/>
        </w:trPr>
        <w:tc>
          <w:tcPr>
            <w:tcW w:w="10512" w:type="dxa"/>
            <w:tcBorders>
              <w:top w:val="nil"/>
            </w:tcBorders>
          </w:tcPr>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Created nodes in Jenkins to distribute the load &amp; to run the jobs parallel.</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Automated the Build process using Jenkins jobs.</w:t>
            </w:r>
          </w:p>
          <w:p w:rsidR="002E1353" w:rsidRPr="00A45A1C" w:rsidRDefault="002E1353" w:rsidP="002E1353">
            <w:pPr>
              <w:pStyle w:val="ListParagraph"/>
              <w:widowControl/>
              <w:numPr>
                <w:ilvl w:val="0"/>
                <w:numId w:val="18"/>
              </w:numPr>
              <w:shd w:val="clear" w:color="auto" w:fill="FFFFFF"/>
              <w:suppressAutoHyphens w:val="0"/>
              <w:autoSpaceDE/>
              <w:spacing w:before="100" w:beforeAutospacing="1" w:after="100" w:afterAutospacing="1"/>
              <w:contextualSpacing/>
              <w:jc w:val="both"/>
              <w:rPr>
                <w:rFonts w:cs="Calibri"/>
                <w:color w:val="1A1A1A"/>
              </w:rPr>
            </w:pPr>
            <w:r w:rsidRPr="00A45A1C">
              <w:rPr>
                <w:rFonts w:cs="Calibri"/>
                <w:color w:val="1A1A1A"/>
              </w:rPr>
              <w:t>Creating Ansible</w:t>
            </w:r>
            <w:r>
              <w:rPr>
                <w:rFonts w:cs="Calibri"/>
                <w:color w:val="1A1A1A"/>
              </w:rPr>
              <w:t xml:space="preserve"> playbooks</w:t>
            </w:r>
            <w:r>
              <w:rPr>
                <w:rFonts w:cs="Calibri"/>
                <w:color w:val="1A1A1A"/>
                <w:lang w:val="en-IN"/>
              </w:rPr>
              <w:t>,</w:t>
            </w:r>
            <w:r w:rsidRPr="00A45A1C">
              <w:rPr>
                <w:rFonts w:cs="Calibri"/>
                <w:color w:val="1A1A1A"/>
              </w:rPr>
              <w:t xml:space="preserve"> roles</w:t>
            </w:r>
            <w:r>
              <w:rPr>
                <w:rFonts w:cs="Calibri"/>
                <w:color w:val="1A1A1A"/>
                <w:lang w:val="en-IN"/>
              </w:rPr>
              <w:t xml:space="preserve"> and hosts inventory groups</w:t>
            </w:r>
            <w:r w:rsidRPr="00A45A1C">
              <w:rPr>
                <w:rFonts w:cs="Calibri"/>
                <w:color w:val="1A1A1A"/>
              </w:rPr>
              <w:t>.</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Responsible for tagging and maintain code on version control system GIT.</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lastRenderedPageBreak/>
              <w:t>Perform Build activities using Maven and Jenkins tool.</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Provide timely and accurate on-call support for the production environment.</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Excellent Customer Facing skills.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Developed automation and deployment utilities using Bash, Shell scripts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Perform day –to-day operations including health checks and maintenance activities in support of the application.</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Responsible for identifying, troubleshooting and resolving problems with the build process using Jenkins and ensures that the release has been accepted by all parties.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Perform day –to-day operations including health checks and maintenance activities in support of the application.</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Configured and maintained Jenkins to implement the CI process and integrated the tool with Ant and Maven to schedule the builds and automated the deployment on the application servers using the “code deploy” plug-in for Jenkins.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Created build.xml, JAR, WAR, EAR Files through Ant.</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Participated in the application builds and deployments to Dev, QA, STAG and Prod environments.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Worked as merge contact from offshore for code merging process.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Responsible for identifying, troubleshooting and resolving problems with the build process using Jenkins and ensures that the release has been accepted by all parties.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Installation, Configuration, Maintenance, experience of source code management systems Subversion, GIT.</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Administration/Maintenance experience of continuous integration build engines using Jenkins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Experience with build tools utilities like Ant, Maven.</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Experience in Linux server builds and configuration.</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Set up and configure Sonar and integrated it with CI for different modules.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Administration of Hudson/Jenkins Managing Hudson/Jenkins and installing plug-ins.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Responsible for setting up the CI environment with the project existing build scripts.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Automated the deployment process for QA environment using Jenkins.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Continuous Integration solution has been implemented using Jenkins and integration of CI with all other code analysis &amp; report generation tools.</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Automating manual processes using shell scripting.</w:t>
            </w:r>
          </w:p>
          <w:p w:rsidR="00A0472B" w:rsidRPr="00A0472B" w:rsidRDefault="00A0472B"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wrote docker files and created containers for build purpose.</w:t>
            </w:r>
          </w:p>
          <w:p w:rsidR="002F3282" w:rsidRPr="00A0472B" w:rsidRDefault="002F3282"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Build and configure a virtual data center in the Amazon Web services cloud to support Enterprise Data Warehouse hosting Virtual Private Cloud(VPC), Public and Private Subnet, Security Groups, Route Tables and Elastic Load Balancer.</w:t>
            </w:r>
          </w:p>
          <w:p w:rsidR="002F3282" w:rsidRPr="00A0472B" w:rsidRDefault="002F3282"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Developing scripts for build, deployment, maintenance and related tasks using Jenkins, Docker, Maven, Bash.</w:t>
            </w:r>
          </w:p>
          <w:p w:rsidR="002F3282" w:rsidRPr="00A0472B" w:rsidRDefault="00320BD8"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Creating CI/CD pipelines by integrating GitHub, maven, Jenkins, Ansible, Docker and AWS (provisioning)</w:t>
            </w:r>
            <w:r w:rsidR="002F3282" w:rsidRPr="00A0472B">
              <w:rPr>
                <w:rFonts w:asciiTheme="majorHAnsi" w:hAnsiTheme="majorHAnsi" w:cs="Arial"/>
                <w:color w:val="000000"/>
              </w:rPr>
              <w:t>Integrated AWS Cloud Watch with AWS EC2 instances for monitoring the log files and store in cloud watch logs.</w:t>
            </w:r>
          </w:p>
          <w:p w:rsidR="007F320C" w:rsidRPr="00085C14" w:rsidRDefault="007F320C" w:rsidP="00A0472B">
            <w:pPr>
              <w:numPr>
                <w:ilvl w:val="0"/>
                <w:numId w:val="18"/>
              </w:numPr>
              <w:suppressAutoHyphens w:val="0"/>
              <w:spacing w:line="276" w:lineRule="auto"/>
              <w:rPr>
                <w:rFonts w:asciiTheme="majorHAnsi" w:hAnsiTheme="majorHAnsi" w:cs="Arial"/>
                <w:color w:val="000000"/>
              </w:rPr>
            </w:pPr>
            <w:r w:rsidRPr="00085C14">
              <w:rPr>
                <w:rFonts w:asciiTheme="majorHAnsi" w:hAnsiTheme="majorHAnsi" w:cs="Arial"/>
                <w:color w:val="000000"/>
              </w:rPr>
              <w:t>Amazon Web Services (AWS) and with the configuration of various Amazon products (Amazon EC2, Amazon IAM, Amazon AMI,  Amazon S3 , ELB  ,Auto Scaling)</w:t>
            </w:r>
          </w:p>
          <w:p w:rsidR="00375397" w:rsidRPr="00085C14" w:rsidRDefault="00085C14" w:rsidP="00A0472B">
            <w:pPr>
              <w:numPr>
                <w:ilvl w:val="0"/>
                <w:numId w:val="18"/>
              </w:numPr>
              <w:suppressAutoHyphens w:val="0"/>
              <w:spacing w:line="276" w:lineRule="auto"/>
              <w:rPr>
                <w:rFonts w:asciiTheme="majorHAnsi" w:hAnsiTheme="majorHAnsi" w:cs="Arial"/>
                <w:color w:val="000000"/>
              </w:rPr>
            </w:pPr>
            <w:r>
              <w:rPr>
                <w:rFonts w:asciiTheme="majorHAnsi" w:hAnsiTheme="majorHAnsi" w:cs="Arial"/>
                <w:color w:val="000000"/>
              </w:rPr>
              <w:lastRenderedPageBreak/>
              <w:t xml:space="preserve">Automated   build scripts </w:t>
            </w:r>
            <w:r w:rsidR="00AF5BA2">
              <w:rPr>
                <w:rFonts w:asciiTheme="majorHAnsi" w:hAnsiTheme="majorHAnsi" w:cs="Arial"/>
                <w:color w:val="000000"/>
              </w:rPr>
              <w:t>using Maven</w:t>
            </w:r>
            <w:r w:rsidR="00603B08">
              <w:rPr>
                <w:rFonts w:asciiTheme="majorHAnsi" w:hAnsiTheme="majorHAnsi" w:cs="Arial"/>
                <w:color w:val="000000"/>
              </w:rPr>
              <w:t xml:space="preserve"> </w:t>
            </w:r>
            <w:r w:rsidR="00375397" w:rsidRPr="00AA2F42">
              <w:rPr>
                <w:rFonts w:asciiTheme="majorHAnsi" w:hAnsiTheme="majorHAnsi" w:cs="Arial"/>
                <w:color w:val="000000"/>
              </w:rPr>
              <w:t xml:space="preserve">and </w:t>
            </w:r>
            <w:r w:rsidR="00375397" w:rsidRPr="00085C14">
              <w:rPr>
                <w:rFonts w:asciiTheme="majorHAnsi" w:hAnsiTheme="majorHAnsi" w:cs="Arial"/>
                <w:color w:val="000000"/>
              </w:rPr>
              <w:t>Shell Scripts</w:t>
            </w:r>
            <w:r w:rsidR="00375397" w:rsidRPr="00AA2F42">
              <w:rPr>
                <w:rFonts w:asciiTheme="majorHAnsi" w:hAnsiTheme="majorHAnsi" w:cs="Arial"/>
                <w:color w:val="000000"/>
              </w:rPr>
              <w:t>.</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085C14">
              <w:rPr>
                <w:rFonts w:asciiTheme="majorHAnsi" w:hAnsiTheme="majorHAnsi" w:cs="Arial"/>
                <w:color w:val="000000"/>
              </w:rPr>
              <w:t>Configured</w:t>
            </w:r>
            <w:r w:rsidRPr="00A0472B">
              <w:rPr>
                <w:rFonts w:asciiTheme="majorHAnsi" w:hAnsiTheme="majorHAnsi" w:cs="Arial"/>
                <w:color w:val="000000"/>
              </w:rPr>
              <w:t> </w:t>
            </w:r>
            <w:r w:rsidRPr="00085C14">
              <w:rPr>
                <w:rFonts w:asciiTheme="majorHAnsi" w:hAnsiTheme="majorHAnsi" w:cs="Arial"/>
                <w:color w:val="000000"/>
              </w:rPr>
              <w:t>Jenkins</w:t>
            </w:r>
            <w:r w:rsidRPr="00A0472B">
              <w:rPr>
                <w:rFonts w:asciiTheme="majorHAnsi" w:hAnsiTheme="majorHAnsi" w:cs="Arial"/>
                <w:color w:val="000000"/>
              </w:rPr>
              <w:t> </w:t>
            </w:r>
            <w:r w:rsidRPr="00085C14">
              <w:rPr>
                <w:rFonts w:asciiTheme="majorHAnsi" w:hAnsiTheme="majorHAnsi" w:cs="Arial"/>
                <w:color w:val="000000"/>
              </w:rPr>
              <w:t>CI tool for project and setup Nightly Builds.</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085C14">
              <w:rPr>
                <w:rFonts w:asciiTheme="majorHAnsi" w:hAnsiTheme="majorHAnsi" w:cs="Arial"/>
                <w:color w:val="000000"/>
              </w:rPr>
              <w:t xml:space="preserve">Automated the code deployment process in each environment (development, QA, Staging, Production). </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085C14">
              <w:rPr>
                <w:rFonts w:asciiTheme="majorHAnsi" w:hAnsiTheme="majorHAnsi" w:cs="Arial"/>
                <w:color w:val="000000"/>
              </w:rPr>
              <w:t>Configured a continuous integration process and interface with the operations team to ensure project artifacts are deployed automatically to various environments using</w:t>
            </w:r>
            <w:r w:rsidRPr="00A0472B">
              <w:rPr>
                <w:rFonts w:asciiTheme="majorHAnsi" w:hAnsiTheme="majorHAnsi" w:cs="Arial"/>
                <w:color w:val="000000"/>
              </w:rPr>
              <w:t> </w:t>
            </w:r>
            <w:r w:rsidRPr="00085C14">
              <w:rPr>
                <w:rFonts w:asciiTheme="majorHAnsi" w:hAnsiTheme="majorHAnsi" w:cs="Arial"/>
                <w:color w:val="000000"/>
              </w:rPr>
              <w:t>Jenkins.</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 </w:t>
            </w:r>
            <w:r w:rsidRPr="00085C14">
              <w:rPr>
                <w:rFonts w:asciiTheme="majorHAnsi" w:hAnsiTheme="majorHAnsi" w:cs="Arial"/>
                <w:color w:val="000000"/>
              </w:rPr>
              <w:t>Installation, Configuration and Administration of</w:t>
            </w:r>
            <w:r w:rsidRPr="00A0472B">
              <w:rPr>
                <w:rFonts w:asciiTheme="majorHAnsi" w:hAnsiTheme="majorHAnsi" w:cs="Arial"/>
                <w:color w:val="000000"/>
              </w:rPr>
              <w:t> </w:t>
            </w:r>
            <w:r w:rsidRPr="00085C14">
              <w:rPr>
                <w:rFonts w:asciiTheme="majorHAnsi" w:hAnsiTheme="majorHAnsi" w:cs="Arial"/>
                <w:color w:val="000000"/>
              </w:rPr>
              <w:t>Jenkins</w:t>
            </w:r>
            <w:r w:rsidRPr="00A0472B">
              <w:rPr>
                <w:rFonts w:asciiTheme="majorHAnsi" w:hAnsiTheme="majorHAnsi" w:cs="Arial"/>
                <w:color w:val="000000"/>
              </w:rPr>
              <w:t> </w:t>
            </w:r>
            <w:r w:rsidRPr="00085C14">
              <w:rPr>
                <w:rFonts w:asciiTheme="majorHAnsi" w:hAnsiTheme="majorHAnsi" w:cs="Arial"/>
                <w:color w:val="000000"/>
              </w:rPr>
              <w:t>over UNIX and LINUX build machines in distributed mode over Apache Tomcat and configured</w:t>
            </w:r>
            <w:r w:rsidRPr="00A0472B">
              <w:rPr>
                <w:rFonts w:asciiTheme="majorHAnsi" w:hAnsiTheme="majorHAnsi" w:cs="Arial"/>
                <w:color w:val="000000"/>
              </w:rPr>
              <w:t> </w:t>
            </w:r>
            <w:r w:rsidRPr="00085C14">
              <w:rPr>
                <w:rFonts w:asciiTheme="majorHAnsi" w:hAnsiTheme="majorHAnsi" w:cs="Arial"/>
                <w:color w:val="000000"/>
              </w:rPr>
              <w:t>jobs</w:t>
            </w:r>
            <w:r w:rsidRPr="00A0472B">
              <w:rPr>
                <w:rFonts w:asciiTheme="majorHAnsi" w:hAnsiTheme="majorHAnsi" w:cs="Arial"/>
                <w:color w:val="000000"/>
              </w:rPr>
              <w:t> </w:t>
            </w:r>
            <w:r w:rsidRPr="00085C14">
              <w:rPr>
                <w:rFonts w:asciiTheme="majorHAnsi" w:hAnsiTheme="majorHAnsi" w:cs="Arial"/>
                <w:color w:val="000000"/>
              </w:rPr>
              <w:t>along with</w:t>
            </w:r>
            <w:r w:rsidRPr="00A0472B">
              <w:rPr>
                <w:rFonts w:asciiTheme="majorHAnsi" w:hAnsiTheme="majorHAnsi" w:cs="Arial"/>
                <w:color w:val="000000"/>
              </w:rPr>
              <w:t xml:space="preserve"> various plug-in for Continuous Integration, Release Builds for AGILE and Production Branches.</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Accomplished in tool automation using</w:t>
            </w:r>
            <w:r w:rsidRPr="00A0472B">
              <w:t> </w:t>
            </w:r>
            <w:r w:rsidRPr="00A0472B">
              <w:rPr>
                <w:rFonts w:asciiTheme="majorHAnsi" w:hAnsiTheme="majorHAnsi" w:cs="Arial"/>
                <w:color w:val="000000"/>
              </w:rPr>
              <w:t>Shell scripting.</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A2F42">
              <w:rPr>
                <w:rFonts w:asciiTheme="majorHAnsi" w:hAnsiTheme="majorHAnsi" w:cs="Arial"/>
                <w:color w:val="000000"/>
              </w:rPr>
              <w:t>Participated in Bug review meeting and release the builds to pre-production and production servers.</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A2F42">
              <w:rPr>
                <w:rFonts w:asciiTheme="majorHAnsi" w:hAnsiTheme="majorHAnsi" w:cs="Arial"/>
                <w:color w:val="000000"/>
              </w:rPr>
              <w:t>Involved in deployment of the application using Tomcat.</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Performed</w:t>
            </w:r>
            <w:r w:rsidRPr="00A0472B">
              <w:rPr>
                <w:color w:val="000000"/>
              </w:rPr>
              <w:t> </w:t>
            </w:r>
            <w:r w:rsidRPr="00A0472B">
              <w:rPr>
                <w:rFonts w:asciiTheme="majorHAnsi" w:hAnsiTheme="majorHAnsi" w:cs="Arial"/>
                <w:color w:val="000000"/>
              </w:rPr>
              <w:t>Build</w:t>
            </w:r>
            <w:r w:rsidRPr="00A0472B">
              <w:rPr>
                <w:color w:val="000000"/>
              </w:rPr>
              <w:t> </w:t>
            </w:r>
            <w:r w:rsidRPr="00A0472B">
              <w:rPr>
                <w:rFonts w:asciiTheme="majorHAnsi" w:hAnsiTheme="majorHAnsi" w:cs="Arial"/>
                <w:color w:val="000000"/>
              </w:rPr>
              <w:t>and</w:t>
            </w:r>
            <w:r w:rsidRPr="00A0472B">
              <w:rPr>
                <w:color w:val="000000"/>
              </w:rPr>
              <w:t> </w:t>
            </w:r>
            <w:r w:rsidRPr="00A0472B">
              <w:rPr>
                <w:rFonts w:asciiTheme="majorHAnsi" w:hAnsiTheme="majorHAnsi" w:cs="Arial"/>
                <w:color w:val="000000"/>
              </w:rPr>
              <w:t>Deployment</w:t>
            </w:r>
            <w:r w:rsidRPr="00A0472B">
              <w:rPr>
                <w:color w:val="000000"/>
              </w:rPr>
              <w:t> </w:t>
            </w:r>
            <w:r w:rsidRPr="00A0472B">
              <w:rPr>
                <w:rFonts w:asciiTheme="majorHAnsi" w:hAnsiTheme="majorHAnsi" w:cs="Arial"/>
                <w:color w:val="000000"/>
              </w:rPr>
              <w:t>activities without any rework.</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A2F42">
              <w:rPr>
                <w:rFonts w:asciiTheme="majorHAnsi" w:hAnsiTheme="majorHAnsi" w:cs="Arial"/>
                <w:color w:val="000000"/>
              </w:rPr>
              <w:t xml:space="preserve">Responsible for the </w:t>
            </w:r>
            <w:r w:rsidRPr="00A0472B">
              <w:rPr>
                <w:rFonts w:asciiTheme="majorHAnsi" w:hAnsiTheme="majorHAnsi" w:cs="Arial"/>
                <w:color w:val="000000"/>
              </w:rPr>
              <w:t>deployment</w:t>
            </w:r>
            <w:r w:rsidRPr="00AA2F42">
              <w:rPr>
                <w:rFonts w:asciiTheme="majorHAnsi" w:hAnsiTheme="majorHAnsi" w:cs="Arial"/>
                <w:color w:val="000000"/>
              </w:rPr>
              <w:t xml:space="preserve"> on Linux for Dev/ QA, staging, production</w:t>
            </w:r>
            <w:r w:rsidRPr="00A0472B">
              <w:rPr>
                <w:rFonts w:asciiTheme="majorHAnsi" w:hAnsiTheme="majorHAnsi" w:cs="Arial"/>
                <w:color w:val="000000"/>
              </w:rPr>
              <w:t>s</w:t>
            </w:r>
            <w:r w:rsidRPr="00AA2F42">
              <w:rPr>
                <w:rFonts w:asciiTheme="majorHAnsi" w:hAnsiTheme="majorHAnsi" w:cs="Arial"/>
                <w:color w:val="000000"/>
              </w:rPr>
              <w:t xml:space="preserve"> environment.</w:t>
            </w:r>
          </w:p>
          <w:p w:rsidR="00375397" w:rsidRPr="00AA2F42" w:rsidRDefault="00375397" w:rsidP="002F3282">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Preparing the build statistics and produce to the management team.</w:t>
            </w:r>
          </w:p>
          <w:p w:rsidR="00375397" w:rsidRPr="00AA2F42" w:rsidRDefault="00375397" w:rsidP="00A0472B">
            <w:pPr>
              <w:numPr>
                <w:ilvl w:val="0"/>
                <w:numId w:val="18"/>
              </w:numPr>
              <w:suppressAutoHyphens w:val="0"/>
              <w:spacing w:line="276" w:lineRule="auto"/>
              <w:rPr>
                <w:rFonts w:asciiTheme="majorHAnsi" w:hAnsiTheme="majorHAnsi" w:cs="Arial"/>
                <w:color w:val="000000"/>
              </w:rPr>
            </w:pPr>
            <w:r w:rsidRPr="00AA2F42">
              <w:rPr>
                <w:rFonts w:asciiTheme="majorHAnsi" w:hAnsiTheme="majorHAnsi" w:cs="Arial"/>
                <w:color w:val="000000"/>
              </w:rPr>
              <w:t>Troubleshoot deployment problems, release issues and environment issues in a multi-component environment.</w:t>
            </w:r>
          </w:p>
          <w:p w:rsidR="00CA6FC1" w:rsidRPr="00A0472B" w:rsidRDefault="00CA6FC1" w:rsidP="00A0472B">
            <w:pPr>
              <w:numPr>
                <w:ilvl w:val="0"/>
                <w:numId w:val="18"/>
              </w:numPr>
              <w:suppressAutoHyphens w:val="0"/>
              <w:spacing w:line="276" w:lineRule="auto"/>
              <w:rPr>
                <w:rFonts w:asciiTheme="majorHAnsi" w:hAnsiTheme="majorHAnsi" w:cs="Arial"/>
                <w:color w:val="000000"/>
              </w:rPr>
            </w:pPr>
            <w:r w:rsidRPr="00A0472B">
              <w:rPr>
                <w:rFonts w:asciiTheme="majorHAnsi" w:hAnsiTheme="majorHAnsi" w:cs="Arial"/>
                <w:color w:val="000000"/>
              </w:rPr>
              <w:t>Installed and Configured Ansible server. Creating Ansible playbook, roles and hosts inventory groups.</w:t>
            </w:r>
          </w:p>
          <w:p w:rsidR="00320BD8" w:rsidRPr="00A0472B" w:rsidRDefault="00320BD8" w:rsidP="00A0472B">
            <w:pPr>
              <w:numPr>
                <w:ilvl w:val="0"/>
                <w:numId w:val="18"/>
              </w:numPr>
              <w:suppressAutoHyphens w:val="0"/>
              <w:spacing w:line="276" w:lineRule="auto"/>
              <w:rPr>
                <w:rFonts w:asciiTheme="majorHAnsi" w:hAnsiTheme="majorHAnsi" w:cs="Arial"/>
                <w:color w:val="000000"/>
              </w:rPr>
            </w:pPr>
          </w:p>
        </w:tc>
      </w:tr>
    </w:tbl>
    <w:p w:rsidR="00744AD9" w:rsidRPr="00DE6BDA" w:rsidRDefault="00744AD9" w:rsidP="00DE6BDA">
      <w:pPr>
        <w:pStyle w:val="Heading3"/>
        <w:numPr>
          <w:ilvl w:val="0"/>
          <w:numId w:val="0"/>
        </w:numPr>
        <w:spacing w:line="276" w:lineRule="auto"/>
        <w:jc w:val="both"/>
        <w:rPr>
          <w:rFonts w:asciiTheme="majorHAnsi" w:hAnsiTheme="majorHAnsi"/>
          <w:u w:val="single"/>
        </w:rPr>
      </w:pPr>
    </w:p>
    <w:p w:rsidR="000B4154" w:rsidRPr="00AA2F42" w:rsidRDefault="000B4154" w:rsidP="00EC55F3">
      <w:pPr>
        <w:pStyle w:val="Heading3"/>
        <w:spacing w:line="276" w:lineRule="auto"/>
        <w:jc w:val="both"/>
        <w:rPr>
          <w:rFonts w:asciiTheme="majorHAnsi" w:hAnsiTheme="majorHAnsi"/>
          <w:u w:val="single"/>
        </w:rPr>
      </w:pPr>
      <w:r w:rsidRPr="00AA2F42">
        <w:rPr>
          <w:rFonts w:asciiTheme="majorHAnsi" w:hAnsiTheme="majorHAnsi"/>
          <w:u w:val="single"/>
        </w:rPr>
        <w:t xml:space="preserve">Project Name 2:  </w:t>
      </w:r>
    </w:p>
    <w:p w:rsidR="0084396B" w:rsidRPr="00AA2F42" w:rsidRDefault="0084396B" w:rsidP="00EC55F3">
      <w:pPr>
        <w:spacing w:line="276" w:lineRule="auto"/>
        <w:ind w:left="720"/>
        <w:rPr>
          <w:rFonts w:asciiTheme="majorHAnsi" w:eastAsia="Calibri" w:hAnsiTheme="majorHAnsi"/>
        </w:rPr>
      </w:pPr>
    </w:p>
    <w:p w:rsidR="00A32653" w:rsidRDefault="00A32653" w:rsidP="00A32653">
      <w:pPr>
        <w:pStyle w:val="LO-normal"/>
        <w:spacing w:after="0" w:line="240" w:lineRule="auto"/>
        <w:jc w:val="both"/>
        <w:rPr>
          <w:rFonts w:ascii="Times New Roman" w:eastAsia="Times New Roman" w:hAnsi="Times New Roman" w:cs="Times New Roman"/>
          <w:color w:val="auto"/>
          <w:sz w:val="24"/>
          <w:szCs w:val="24"/>
          <w:lang w:val="en-US"/>
        </w:rPr>
      </w:pPr>
      <w:r>
        <w:rPr>
          <w:rFonts w:asciiTheme="majorHAnsi" w:hAnsiTheme="majorHAnsi"/>
        </w:rPr>
        <w:t>Project Name</w:t>
      </w:r>
      <w:r w:rsidR="002F783F">
        <w:rPr>
          <w:rFonts w:asciiTheme="majorHAnsi" w:hAnsiTheme="majorHAnsi"/>
        </w:rPr>
        <w:t xml:space="preserve">   </w:t>
      </w:r>
      <w:r w:rsidRPr="00A32653">
        <w:rPr>
          <w:rFonts w:ascii="Times New Roman" w:eastAsia="Times New Roman" w:hAnsi="Times New Roman" w:cs="Times New Roman"/>
          <w:color w:val="auto"/>
          <w:sz w:val="24"/>
          <w:szCs w:val="24"/>
          <w:lang w:val="en-US"/>
        </w:rPr>
        <w:t>: Hospital Management System</w:t>
      </w:r>
    </w:p>
    <w:p w:rsidR="00F44E2B" w:rsidRPr="00AA2F42" w:rsidRDefault="00F44E2B" w:rsidP="00F44E2B">
      <w:pPr>
        <w:spacing w:line="276" w:lineRule="auto"/>
        <w:rPr>
          <w:rFonts w:asciiTheme="majorHAnsi" w:eastAsia="Calibri" w:hAnsiTheme="majorHAnsi"/>
        </w:rPr>
      </w:pPr>
      <w:r w:rsidRPr="00AA2F42">
        <w:rPr>
          <w:rFonts w:asciiTheme="majorHAnsi" w:eastAsia="Calibri" w:hAnsiTheme="majorHAnsi"/>
        </w:rPr>
        <w:t>Role</w:t>
      </w:r>
      <w:r>
        <w:rPr>
          <w:rFonts w:asciiTheme="majorHAnsi" w:eastAsia="Calibri" w:hAnsiTheme="majorHAnsi"/>
        </w:rPr>
        <w:t xml:space="preserve">  </w:t>
      </w:r>
      <w:r w:rsidRPr="00AA2F42">
        <w:rPr>
          <w:rFonts w:asciiTheme="majorHAnsi" w:eastAsia="Calibri" w:hAnsiTheme="majorHAnsi"/>
        </w:rPr>
        <w:t xml:space="preserve">    </w:t>
      </w:r>
      <w:r w:rsidRPr="00AA2F42">
        <w:rPr>
          <w:rFonts w:asciiTheme="majorHAnsi" w:eastAsia="Calibri" w:hAnsiTheme="majorHAnsi"/>
        </w:rPr>
        <w:tab/>
        <w:t>:  Devops and Release engineer</w:t>
      </w:r>
    </w:p>
    <w:p w:rsidR="00A32653" w:rsidRPr="00A32653" w:rsidRDefault="00A32653" w:rsidP="00A32653">
      <w:pPr>
        <w:spacing w:line="276" w:lineRule="auto"/>
      </w:pPr>
      <w:r w:rsidRPr="00A32653">
        <w:t xml:space="preserve">Environment </w:t>
      </w:r>
      <w:r w:rsidRPr="00A32653">
        <w:tab/>
        <w:t xml:space="preserve">: JENKINS, LINUX, WINDOWS, GIT, MAVEN, SHELL SCRIPTING, </w:t>
      </w:r>
      <w:r>
        <w:t>DOCKER</w:t>
      </w:r>
    </w:p>
    <w:p w:rsidR="00A32653" w:rsidRDefault="00A32653" w:rsidP="00A32653">
      <w:pPr>
        <w:pStyle w:val="LO-normal"/>
        <w:spacing w:after="0" w:line="240" w:lineRule="auto"/>
        <w:jc w:val="both"/>
      </w:pPr>
      <w:r>
        <w:rPr>
          <w:rFonts w:eastAsia="Times New Roman"/>
          <w:b/>
          <w:color w:val="00000A"/>
        </w:rPr>
        <w:t>Description</w:t>
      </w:r>
      <w:r>
        <w:rPr>
          <w:rFonts w:eastAsia="Times New Roman" w:cs="Times New Roman"/>
          <w:b/>
          <w:color w:val="00000A"/>
        </w:rPr>
        <w:t>:</w:t>
      </w:r>
      <w:r>
        <w:rPr>
          <w:color w:val="00000A"/>
        </w:rPr>
        <w:t>    </w:t>
      </w:r>
      <w:r>
        <w:rPr>
          <w:rFonts w:eastAsia="Times New Roman"/>
          <w:color w:val="00000A"/>
        </w:rPr>
        <w:t>Hospital Management System is complete software developed by us for Hospital The hospital Management consists of almost all the modules like inpatient/outpatient registratiopatient enquiry, billing, consultation for reception module, separate billing for account module, patient information, view of case details , operation schedules for doctor information, patient information ,case details entering, medicine maintenance for each patients etc for nursing. Apart from this we also have developed modules for pharmacy, canteen, labs, tests, etc. </w:t>
      </w:r>
      <w:r>
        <w:rPr>
          <w:rFonts w:eastAsia="Times New Roman" w:cs="Times New Roman"/>
          <w:b/>
          <w:color w:val="00000A"/>
        </w:rPr>
        <w:t xml:space="preserve"> </w:t>
      </w:r>
    </w:p>
    <w:p w:rsidR="00A32653" w:rsidRPr="00AA2F42" w:rsidRDefault="00A32653" w:rsidP="00EC55F3">
      <w:pPr>
        <w:pStyle w:val="ListParagraph"/>
        <w:spacing w:line="276" w:lineRule="auto"/>
        <w:ind w:left="1515" w:firstLine="645"/>
        <w:rPr>
          <w:rFonts w:asciiTheme="majorHAnsi" w:eastAsia="Calibri" w:hAnsiTheme="majorHAnsi"/>
        </w:rPr>
      </w:pPr>
    </w:p>
    <w:p w:rsidR="00E64A0E" w:rsidRPr="00AA2F42" w:rsidRDefault="00E64A0E" w:rsidP="00EC55F3">
      <w:pPr>
        <w:spacing w:line="276" w:lineRule="auto"/>
        <w:rPr>
          <w:rFonts w:asciiTheme="majorHAnsi" w:hAnsiTheme="majorHAnsi"/>
          <w:u w:val="single"/>
        </w:rPr>
      </w:pPr>
    </w:p>
    <w:p w:rsidR="00951004" w:rsidRPr="00AA2F42" w:rsidRDefault="00951004" w:rsidP="00EC55F3">
      <w:pPr>
        <w:spacing w:line="276" w:lineRule="auto"/>
        <w:rPr>
          <w:rFonts w:asciiTheme="majorHAnsi" w:hAnsiTheme="majorHAnsi"/>
          <w:u w:val="single"/>
        </w:rPr>
      </w:pPr>
      <w:r w:rsidRPr="00AA2F42">
        <w:rPr>
          <w:rFonts w:asciiTheme="majorHAnsi" w:hAnsiTheme="majorHAnsi"/>
          <w:u w:val="single"/>
        </w:rPr>
        <w:t>Responsibilities:</w:t>
      </w:r>
    </w:p>
    <w:p w:rsidR="00E5551D" w:rsidRPr="00AA2F42" w:rsidRDefault="00E5551D" w:rsidP="00EC55F3">
      <w:pPr>
        <w:spacing w:line="276" w:lineRule="auto"/>
        <w:rPr>
          <w:rFonts w:asciiTheme="majorHAnsi" w:hAnsiTheme="majorHAnsi"/>
          <w:u w:val="single"/>
        </w:rPr>
      </w:pPr>
    </w:p>
    <w:p w:rsidR="00951004" w:rsidRPr="00AA2F42" w:rsidRDefault="00320BD8"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t>Hands-on in writing the Dockerfile for building images</w:t>
      </w:r>
      <w:r w:rsidR="00603B08">
        <w:t xml:space="preserve"> </w:t>
      </w:r>
      <w:r w:rsidR="00951004" w:rsidRPr="00AA2F42">
        <w:rPr>
          <w:rFonts w:asciiTheme="majorHAnsi" w:eastAsiaTheme="minorHAnsi" w:hAnsiTheme="majorHAnsi"/>
        </w:rPr>
        <w:t xml:space="preserve">Responsible for creating branches, merging and resolving merging </w:t>
      </w:r>
      <w:r w:rsidR="00DE5D1C" w:rsidRPr="00AA2F42">
        <w:rPr>
          <w:rFonts w:asciiTheme="majorHAnsi" w:eastAsiaTheme="minorHAnsi" w:hAnsiTheme="majorHAnsi"/>
        </w:rPr>
        <w:t>conflicts.</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Implementation/setup continuous project build and deployment delivery process using Subversion, Git, Jenkins, Tomcat .</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 xml:space="preserve">Administered the automatic build process to ensure correct build </w:t>
      </w:r>
      <w:r w:rsidR="00DE5D1C" w:rsidRPr="00AA2F42">
        <w:rPr>
          <w:rFonts w:asciiTheme="majorHAnsi" w:eastAsiaTheme="minorHAnsi" w:hAnsiTheme="majorHAnsi"/>
        </w:rPr>
        <w:t>execution and</w:t>
      </w:r>
      <w:r w:rsidRPr="00AA2F42">
        <w:rPr>
          <w:rFonts w:asciiTheme="majorHAnsi" w:eastAsiaTheme="minorHAnsi" w:hAnsiTheme="majorHAnsi"/>
        </w:rPr>
        <w:t xml:space="preserve"> resolved the build issues.</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 xml:space="preserve">Configuring new jobs in Jenkins as per the requirement from dev </w:t>
      </w:r>
      <w:r w:rsidR="00DE5D1C" w:rsidRPr="00AA2F42">
        <w:rPr>
          <w:rFonts w:asciiTheme="majorHAnsi" w:eastAsiaTheme="minorHAnsi" w:hAnsiTheme="majorHAnsi"/>
        </w:rPr>
        <w:t>team.</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Automated build &amp; deployment and CI process from scratch. Wrote build files and created jobs in Jenkins.</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lastRenderedPageBreak/>
        <w:t>Configuration of nodes/slaves for Jenkins to optimize and</w:t>
      </w:r>
      <w:r w:rsidR="00DE5D1C">
        <w:rPr>
          <w:rFonts w:asciiTheme="majorHAnsi" w:eastAsiaTheme="minorHAnsi" w:hAnsiTheme="majorHAnsi"/>
        </w:rPr>
        <w:t xml:space="preserve"> smooth running of build jobs .</w:t>
      </w:r>
    </w:p>
    <w:p w:rsidR="00951004" w:rsidRPr="00AA2F42" w:rsidRDefault="00951004" w:rsidP="00EC55F3">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 xml:space="preserve">Configuration of Build Automation tools and Continuous Integration </w:t>
      </w:r>
      <w:r w:rsidR="00D526D4">
        <w:rPr>
          <w:rFonts w:asciiTheme="majorHAnsi" w:eastAsiaTheme="minorHAnsi" w:hAnsiTheme="majorHAnsi"/>
        </w:rPr>
        <w:t xml:space="preserve">concepts by using tools </w:t>
      </w:r>
      <w:r w:rsidR="00DE5D1C">
        <w:rPr>
          <w:rFonts w:asciiTheme="majorHAnsi" w:eastAsiaTheme="minorHAnsi" w:hAnsiTheme="majorHAnsi"/>
        </w:rPr>
        <w:t xml:space="preserve">like </w:t>
      </w:r>
      <w:r w:rsidR="00DE5D1C" w:rsidRPr="00AA2F42">
        <w:rPr>
          <w:rFonts w:asciiTheme="majorHAnsi" w:eastAsiaTheme="minorHAnsi" w:hAnsiTheme="majorHAnsi"/>
        </w:rPr>
        <w:t>Maven</w:t>
      </w:r>
      <w:r w:rsidRPr="00AA2F42">
        <w:rPr>
          <w:rFonts w:asciiTheme="majorHAnsi" w:eastAsiaTheme="minorHAnsi" w:hAnsiTheme="majorHAnsi"/>
        </w:rPr>
        <w:t xml:space="preserve">, </w:t>
      </w:r>
      <w:r w:rsidR="00D526D4">
        <w:rPr>
          <w:rFonts w:asciiTheme="majorHAnsi" w:eastAsiaTheme="minorHAnsi" w:hAnsiTheme="majorHAnsi"/>
        </w:rPr>
        <w:t xml:space="preserve">Jenkins. </w:t>
      </w:r>
    </w:p>
    <w:p w:rsidR="00951004" w:rsidRPr="00320BD8" w:rsidRDefault="00951004" w:rsidP="00320BD8">
      <w:pPr>
        <w:pStyle w:val="NormalWeb"/>
        <w:numPr>
          <w:ilvl w:val="0"/>
          <w:numId w:val="25"/>
        </w:numPr>
        <w:shd w:val="clear" w:color="auto" w:fill="FFFFFF" w:themeFill="background1"/>
        <w:suppressAutoHyphens w:val="0"/>
        <w:spacing w:before="0" w:after="0" w:line="276" w:lineRule="auto"/>
        <w:rPr>
          <w:rFonts w:asciiTheme="majorHAnsi" w:eastAsiaTheme="minorHAnsi" w:hAnsiTheme="majorHAnsi"/>
        </w:rPr>
      </w:pPr>
      <w:r w:rsidRPr="00AA2F42">
        <w:rPr>
          <w:rFonts w:asciiTheme="majorHAnsi" w:eastAsiaTheme="minorHAnsi" w:hAnsiTheme="majorHAnsi"/>
        </w:rPr>
        <w:t>Was involved in creating Docker Containers, images &amp; taking back-up of images in Docker-Hub.</w:t>
      </w:r>
    </w:p>
    <w:p w:rsidR="008E26FF" w:rsidRPr="00AA2F42" w:rsidRDefault="008E26FF" w:rsidP="00EC55F3">
      <w:pPr>
        <w:numPr>
          <w:ilvl w:val="0"/>
          <w:numId w:val="7"/>
        </w:numPr>
        <w:suppressAutoHyphens w:val="0"/>
        <w:spacing w:line="276" w:lineRule="auto"/>
        <w:rPr>
          <w:rFonts w:asciiTheme="majorHAnsi" w:hAnsiTheme="majorHAnsi" w:cs="Arial"/>
          <w:lang w:eastAsia="en-US"/>
        </w:rPr>
      </w:pPr>
      <w:r w:rsidRPr="00AA2F42">
        <w:rPr>
          <w:rFonts w:asciiTheme="majorHAnsi" w:hAnsiTheme="majorHAnsi" w:cs="Arial"/>
          <w:lang w:eastAsia="en-US"/>
        </w:rPr>
        <w:t>Experience in troubleshooting application level issues to perform root causes analysis, also performed training, design and knowledge transfer sessions.</w:t>
      </w:r>
    </w:p>
    <w:p w:rsidR="008E26FF" w:rsidRPr="00AA2F42" w:rsidRDefault="008E26FF" w:rsidP="00EC55F3">
      <w:pPr>
        <w:pStyle w:val="ListParagraph"/>
        <w:widowControl/>
        <w:numPr>
          <w:ilvl w:val="0"/>
          <w:numId w:val="7"/>
        </w:numPr>
        <w:autoSpaceDE/>
        <w:spacing w:line="276" w:lineRule="auto"/>
        <w:rPr>
          <w:rFonts w:asciiTheme="majorHAnsi" w:hAnsiTheme="majorHAnsi" w:cs="Arial"/>
        </w:rPr>
      </w:pPr>
      <w:r w:rsidRPr="00AA2F42">
        <w:rPr>
          <w:rFonts w:asciiTheme="majorHAnsi" w:hAnsiTheme="majorHAnsi" w:cs="Arial"/>
        </w:rPr>
        <w:t>Involved in Installing Jenkins on a Linux machine and created a master and slave configuration to implement multiple parallel builds through a build farm. </w:t>
      </w:r>
    </w:p>
    <w:p w:rsidR="008E26FF" w:rsidRPr="00AA2F42" w:rsidRDefault="008E26FF" w:rsidP="00EC55F3">
      <w:pPr>
        <w:pStyle w:val="ListParagraph"/>
        <w:widowControl/>
        <w:numPr>
          <w:ilvl w:val="0"/>
          <w:numId w:val="7"/>
        </w:numPr>
        <w:autoSpaceDE/>
        <w:spacing w:line="276" w:lineRule="auto"/>
        <w:rPr>
          <w:rFonts w:asciiTheme="majorHAnsi" w:hAnsiTheme="majorHAnsi" w:cs="Arial"/>
        </w:rPr>
      </w:pPr>
      <w:r w:rsidRPr="00AA2F42">
        <w:rPr>
          <w:rFonts w:asciiTheme="majorHAnsi" w:hAnsiTheme="majorHAnsi" w:cs="Arial"/>
        </w:rPr>
        <w:t>Experience with Continuous Integration / Continuous Deployment Tools as Jenkins and Hudson and strong experience with Maven Build Frameworks.</w:t>
      </w:r>
    </w:p>
    <w:p w:rsidR="008E26FF" w:rsidRPr="00AA2F42" w:rsidRDefault="008E26FF" w:rsidP="00EC55F3">
      <w:pPr>
        <w:numPr>
          <w:ilvl w:val="0"/>
          <w:numId w:val="7"/>
        </w:numPr>
        <w:suppressAutoHyphens w:val="0"/>
        <w:spacing w:line="276" w:lineRule="auto"/>
        <w:rPr>
          <w:rFonts w:asciiTheme="majorHAnsi" w:hAnsiTheme="majorHAnsi" w:cs="Arial"/>
          <w:lang w:eastAsia="en-US"/>
        </w:rPr>
      </w:pPr>
      <w:r w:rsidRPr="00AA2F42">
        <w:rPr>
          <w:rFonts w:asciiTheme="majorHAnsi" w:hAnsiTheme="majorHAnsi" w:cs="Arial"/>
          <w:lang w:eastAsia="en-US"/>
        </w:rPr>
        <w:t>Experience implementing, troubleshooting, and supporting the enterprise web applications, and Application Server Tomcat.</w:t>
      </w:r>
    </w:p>
    <w:p w:rsidR="008E26FF" w:rsidRPr="00AA2F42" w:rsidRDefault="008E26FF" w:rsidP="00EC55F3">
      <w:pPr>
        <w:pStyle w:val="ListParagraph"/>
        <w:widowControl/>
        <w:numPr>
          <w:ilvl w:val="0"/>
          <w:numId w:val="7"/>
        </w:numPr>
        <w:autoSpaceDE/>
        <w:spacing w:line="276" w:lineRule="auto"/>
        <w:rPr>
          <w:rFonts w:asciiTheme="majorHAnsi" w:hAnsiTheme="majorHAnsi" w:cs="Arial"/>
        </w:rPr>
      </w:pPr>
      <w:r w:rsidRPr="00AA2F42">
        <w:rPr>
          <w:rFonts w:asciiTheme="majorHAnsi" w:hAnsiTheme="majorHAnsi" w:cs="Arial"/>
        </w:rPr>
        <w:t>Administration various environments in software development life cycle (SDLC) Windows, Ubuntu, Red Hat Linux and CentOS. Experience supporting Ansible Environment with multi servers and involved in developing manifests. </w:t>
      </w:r>
    </w:p>
    <w:p w:rsidR="009C684B" w:rsidRPr="009C684B" w:rsidRDefault="009C684B" w:rsidP="009C684B">
      <w:pPr>
        <w:pStyle w:val="ListParagraph"/>
        <w:widowControl/>
        <w:numPr>
          <w:ilvl w:val="0"/>
          <w:numId w:val="7"/>
        </w:numPr>
        <w:shd w:val="clear" w:color="auto" w:fill="FFFFFF"/>
        <w:suppressAutoHyphens w:val="0"/>
        <w:autoSpaceDE/>
        <w:spacing w:line="360" w:lineRule="auto"/>
        <w:jc w:val="both"/>
        <w:rPr>
          <w:rFonts w:asciiTheme="majorHAnsi" w:hAnsiTheme="majorHAnsi" w:cs="Arial"/>
          <w:lang w:eastAsia="en-US"/>
        </w:rPr>
      </w:pPr>
      <w:r w:rsidRPr="009C684B">
        <w:rPr>
          <w:rFonts w:asciiTheme="majorHAnsi" w:hAnsiTheme="majorHAnsi" w:cs="Arial"/>
          <w:lang w:eastAsia="en-US"/>
        </w:rPr>
        <w:t>Promoting code from one Environment to another Environment.</w:t>
      </w:r>
    </w:p>
    <w:p w:rsidR="009C684B" w:rsidRPr="00320BD8" w:rsidRDefault="009C684B" w:rsidP="009C684B">
      <w:pPr>
        <w:suppressAutoHyphens w:val="0"/>
        <w:spacing w:line="276" w:lineRule="auto"/>
        <w:ind w:left="720"/>
        <w:rPr>
          <w:rFonts w:asciiTheme="majorHAnsi" w:hAnsiTheme="majorHAnsi" w:cs="Arial"/>
          <w:lang w:eastAsia="en-US"/>
        </w:rPr>
      </w:pPr>
    </w:p>
    <w:sectPr w:rsidR="009C684B" w:rsidRPr="00320BD8" w:rsidSect="00660018">
      <w:footerReference w:type="default" r:id="rId8"/>
      <w:pgSz w:w="12240" w:h="15840"/>
      <w:pgMar w:top="540" w:right="990" w:bottom="450" w:left="1080" w:header="720" w:footer="573"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C5E" w:rsidRDefault="00D84C5E">
      <w:r>
        <w:separator/>
      </w:r>
    </w:p>
  </w:endnote>
  <w:endnote w:type="continuationSeparator" w:id="1">
    <w:p w:rsidR="00D84C5E" w:rsidRDefault="00D84C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ff0">
    <w:altName w:val="Times New Roman"/>
    <w:charset w:val="00"/>
    <w:family w:val="roman"/>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variable"/>
    <w:sig w:usb0="00000000" w:usb1="00000000" w:usb2="00000000" w:usb3="00000000" w:csb0="00000000" w:csb1="00000000"/>
  </w:font>
  <w:font w:name="文泉驛等寬正黑">
    <w:charset w:val="80"/>
    <w:family w:val="auto"/>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stem">
    <w:altName w:val="@MS Mincho"/>
    <w:panose1 w:val="00000000000000000000"/>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Yu Mincho Light">
    <w:altName w:val="MS Mincho"/>
    <w:charset w:val="80"/>
    <w:family w:val="roman"/>
    <w:pitch w:val="variable"/>
    <w:sig w:usb0="00000000" w:usb1="2AC7FCF0" w:usb2="00000012" w:usb3="00000000" w:csb0="0002009F" w:csb1="00000000"/>
  </w:font>
  <w:font w:name="Aharon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EAA" w:rsidRDefault="00D84C5E">
    <w:pPr>
      <w:pStyle w:val="Footer"/>
      <w:jc w:val="center"/>
      <w:rPr>
        <w:rFonts w:ascii="Verdana" w:hAnsi="Verdana" w:cs="Verdana"/>
        <w:sz w:val="20"/>
      </w:rPr>
    </w:pPr>
  </w:p>
  <w:p w:rsidR="00754EAA" w:rsidRDefault="00D84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C5E" w:rsidRDefault="00D84C5E">
      <w:r>
        <w:separator/>
      </w:r>
    </w:p>
  </w:footnote>
  <w:footnote w:type="continuationSeparator" w:id="1">
    <w:p w:rsidR="00D84C5E" w:rsidRDefault="00D84C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filled="t">
        <v:fill color2="black"/>
        <v:imagedata r:id="rId1" o:title=""/>
      </v:shape>
    </w:pict>
  </w:numPicBullet>
  <w:numPicBullet w:numPicBulletId="1">
    <w:pict>
      <v:shape id="_x0000_i1167" type="#_x0000_t75" style="width:11.25pt;height:9.75pt" o:bullet="t">
        <v:imagedata r:id="rId2" o:title=""/>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pStyle w:val="bullets"/>
      <w:lvlText w:val=""/>
      <w:lvlJc w:val="left"/>
      <w:pPr>
        <w:tabs>
          <w:tab w:val="num" w:pos="1440"/>
        </w:tabs>
        <w:ind w:left="1440" w:hanging="360"/>
      </w:pPr>
      <w:rPr>
        <w:rFonts w:ascii="Symbol" w:hAnsi="Symbol" w:cs="Wingdings"/>
      </w:rPr>
    </w:lvl>
  </w:abstractNum>
  <w:abstractNum w:abstractNumId="3">
    <w:nsid w:val="00000004"/>
    <w:multiLevelType w:val="singleLevel"/>
    <w:tmpl w:val="00000004"/>
    <w:name w:val="WW8Num4"/>
    <w:lvl w:ilvl="0">
      <w:start w:val="1"/>
      <w:numFmt w:val="bullet"/>
      <w:lvlText w:val=""/>
      <w:lvlPicBulletId w:val="0"/>
      <w:lvlJc w:val="left"/>
      <w:pPr>
        <w:tabs>
          <w:tab w:val="num" w:pos="0"/>
        </w:tabs>
        <w:ind w:left="720" w:hanging="360"/>
      </w:pPr>
      <w:rPr>
        <w:rFonts w:ascii="Symbol" w:hAnsi="Symbol" w:cs="Symbol"/>
        <w:vanish/>
      </w:rPr>
    </w:lvl>
  </w:abstractNum>
  <w:abstractNum w:abstractNumId="4">
    <w:nsid w:val="00000005"/>
    <w:multiLevelType w:val="multilevel"/>
    <w:tmpl w:val="A9325202"/>
    <w:name w:val="WW8Num5"/>
    <w:lvl w:ilvl="0">
      <w:start w:val="1"/>
      <w:numFmt w:val="bullet"/>
      <w:pStyle w:val="Normalverdana"/>
      <w:lvlText w:val=""/>
      <w:lvlJc w:val="left"/>
      <w:pPr>
        <w:tabs>
          <w:tab w:val="num" w:pos="720"/>
        </w:tabs>
        <w:ind w:left="720" w:hanging="360"/>
      </w:pPr>
      <w:rPr>
        <w:rFonts w:ascii="Wingdings" w:hAnsi="Wingdings" w:cs="Wingdings"/>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singleLevel"/>
    <w:tmpl w:val="00000006"/>
    <w:name w:val="WW8Num6"/>
    <w:lvl w:ilvl="0">
      <w:start w:val="1"/>
      <w:numFmt w:val="bullet"/>
      <w:lvlText w:val=""/>
      <w:lvlPicBulletId w:val="0"/>
      <w:lvlJc w:val="left"/>
      <w:pPr>
        <w:tabs>
          <w:tab w:val="num" w:pos="720"/>
        </w:tabs>
        <w:ind w:left="720" w:hanging="360"/>
      </w:pPr>
      <w:rPr>
        <w:rFonts w:ascii="Symbol" w:hAnsi="Symbol" w:cs="Symbol"/>
        <w:sz w:val="22"/>
        <w:szCs w:val="22"/>
      </w:rPr>
    </w:lvl>
  </w:abstractNum>
  <w:abstractNum w:abstractNumId="6">
    <w:nsid w:val="00000007"/>
    <w:multiLevelType w:val="multilevel"/>
    <w:tmpl w:val="00000007"/>
    <w:name w:val="WW8Num7"/>
    <w:lvl w:ilvl="0">
      <w:start w:val="1"/>
      <w:numFmt w:val="bullet"/>
      <w:lvlText w:val=""/>
      <w:lvlPicBulletId w:val="0"/>
      <w:lvlJc w:val="left"/>
      <w:pPr>
        <w:tabs>
          <w:tab w:val="num" w:pos="720"/>
        </w:tabs>
        <w:ind w:left="720" w:hanging="360"/>
      </w:pPr>
      <w:rPr>
        <w:rFonts w:ascii="Symbol" w:hAnsi="Symbol" w:cs="Wingdings"/>
        <w:sz w:val="22"/>
        <w:szCs w:val="22"/>
      </w:rPr>
    </w:lvl>
    <w:lvl w:ilvl="1">
      <w:start w:val="1"/>
      <w:numFmt w:val="decimal"/>
      <w:lvlText w:val="%2."/>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rFonts w:ascii="Symbol" w:hAnsi="Symbol" w:cs="Symbol"/>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0000009"/>
    <w:multiLevelType w:val="singleLevel"/>
    <w:tmpl w:val="00000009"/>
    <w:name w:val="WW8Num9"/>
    <w:lvl w:ilvl="0">
      <w:numFmt w:val="bullet"/>
      <w:pStyle w:val="Achievement"/>
      <w:lvlText w:val=""/>
      <w:lvlJc w:val="left"/>
      <w:pPr>
        <w:tabs>
          <w:tab w:val="num" w:pos="0"/>
        </w:tabs>
        <w:ind w:left="240" w:hanging="240"/>
      </w:pPr>
      <w:rPr>
        <w:rFonts w:ascii="Wingdings" w:hAnsi="Wingdings" w:cs="Wingdings"/>
      </w:rPr>
    </w:lvl>
  </w:abstractNum>
  <w:abstractNum w:abstractNumId="8">
    <w:nsid w:val="033531C5"/>
    <w:multiLevelType w:val="hybridMultilevel"/>
    <w:tmpl w:val="B2EC8556"/>
    <w:lvl w:ilvl="0" w:tplc="14568654">
      <w:start w:val="1"/>
      <w:numFmt w:val="bullet"/>
      <w:lvlText w:val=""/>
      <w:lvlJc w:val="left"/>
      <w:pPr>
        <w:ind w:left="1080" w:hanging="360"/>
      </w:pPr>
      <w:rPr>
        <w:rFonts w:ascii="Wingdings" w:hAnsi="Wingdings" w:hint="default"/>
      </w:rPr>
    </w:lvl>
    <w:lvl w:ilvl="1" w:tplc="B0206B86" w:tentative="1">
      <w:start w:val="1"/>
      <w:numFmt w:val="bullet"/>
      <w:lvlText w:val="o"/>
      <w:lvlJc w:val="left"/>
      <w:pPr>
        <w:ind w:left="1800" w:hanging="360"/>
      </w:pPr>
      <w:rPr>
        <w:rFonts w:ascii="Courier New" w:hAnsi="Courier New" w:cs="Courier New" w:hint="default"/>
      </w:rPr>
    </w:lvl>
    <w:lvl w:ilvl="2" w:tplc="6F48B5A2" w:tentative="1">
      <w:start w:val="1"/>
      <w:numFmt w:val="bullet"/>
      <w:lvlText w:val=""/>
      <w:lvlJc w:val="left"/>
      <w:pPr>
        <w:ind w:left="2520" w:hanging="360"/>
      </w:pPr>
      <w:rPr>
        <w:rFonts w:ascii="Wingdings" w:hAnsi="Wingdings" w:hint="default"/>
      </w:rPr>
    </w:lvl>
    <w:lvl w:ilvl="3" w:tplc="90129B06" w:tentative="1">
      <w:start w:val="1"/>
      <w:numFmt w:val="bullet"/>
      <w:lvlText w:val=""/>
      <w:lvlJc w:val="left"/>
      <w:pPr>
        <w:ind w:left="3240" w:hanging="360"/>
      </w:pPr>
      <w:rPr>
        <w:rFonts w:ascii="Symbol" w:hAnsi="Symbol" w:hint="default"/>
      </w:rPr>
    </w:lvl>
    <w:lvl w:ilvl="4" w:tplc="D1EA74EE" w:tentative="1">
      <w:start w:val="1"/>
      <w:numFmt w:val="bullet"/>
      <w:lvlText w:val="o"/>
      <w:lvlJc w:val="left"/>
      <w:pPr>
        <w:ind w:left="3960" w:hanging="360"/>
      </w:pPr>
      <w:rPr>
        <w:rFonts w:ascii="Courier New" w:hAnsi="Courier New" w:cs="Courier New" w:hint="default"/>
      </w:rPr>
    </w:lvl>
    <w:lvl w:ilvl="5" w:tplc="6E5C60E6" w:tentative="1">
      <w:start w:val="1"/>
      <w:numFmt w:val="bullet"/>
      <w:lvlText w:val=""/>
      <w:lvlJc w:val="left"/>
      <w:pPr>
        <w:ind w:left="4680" w:hanging="360"/>
      </w:pPr>
      <w:rPr>
        <w:rFonts w:ascii="Wingdings" w:hAnsi="Wingdings" w:hint="default"/>
      </w:rPr>
    </w:lvl>
    <w:lvl w:ilvl="6" w:tplc="E566016E" w:tentative="1">
      <w:start w:val="1"/>
      <w:numFmt w:val="bullet"/>
      <w:lvlText w:val=""/>
      <w:lvlJc w:val="left"/>
      <w:pPr>
        <w:ind w:left="5400" w:hanging="360"/>
      </w:pPr>
      <w:rPr>
        <w:rFonts w:ascii="Symbol" w:hAnsi="Symbol" w:hint="default"/>
      </w:rPr>
    </w:lvl>
    <w:lvl w:ilvl="7" w:tplc="22B61AA2" w:tentative="1">
      <w:start w:val="1"/>
      <w:numFmt w:val="bullet"/>
      <w:lvlText w:val="o"/>
      <w:lvlJc w:val="left"/>
      <w:pPr>
        <w:ind w:left="6120" w:hanging="360"/>
      </w:pPr>
      <w:rPr>
        <w:rFonts w:ascii="Courier New" w:hAnsi="Courier New" w:cs="Courier New" w:hint="default"/>
      </w:rPr>
    </w:lvl>
    <w:lvl w:ilvl="8" w:tplc="377E54D8" w:tentative="1">
      <w:start w:val="1"/>
      <w:numFmt w:val="bullet"/>
      <w:lvlText w:val=""/>
      <w:lvlJc w:val="left"/>
      <w:pPr>
        <w:ind w:left="6840" w:hanging="360"/>
      </w:pPr>
      <w:rPr>
        <w:rFonts w:ascii="Wingdings" w:hAnsi="Wingdings" w:hint="default"/>
      </w:rPr>
    </w:lvl>
  </w:abstractNum>
  <w:abstractNum w:abstractNumId="9">
    <w:nsid w:val="06842DE5"/>
    <w:multiLevelType w:val="hybridMultilevel"/>
    <w:tmpl w:val="90D6ECCA"/>
    <w:lvl w:ilvl="0" w:tplc="99E8E7BA">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C717EF5"/>
    <w:multiLevelType w:val="hybridMultilevel"/>
    <w:tmpl w:val="971A54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90D7E"/>
    <w:multiLevelType w:val="hybridMultilevel"/>
    <w:tmpl w:val="643CD31E"/>
    <w:lvl w:ilvl="0" w:tplc="0409000D">
      <w:start w:val="1"/>
      <w:numFmt w:val="bullet"/>
      <w:lvlText w:val=""/>
      <w:lvlJc w:val="left"/>
      <w:pPr>
        <w:ind w:left="720" w:hanging="360"/>
      </w:pPr>
      <w:rPr>
        <w:rFonts w:ascii="Wingdings" w:hAnsi="Wingdings"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149378D0"/>
    <w:multiLevelType w:val="hybridMultilevel"/>
    <w:tmpl w:val="3BD6DA42"/>
    <w:lvl w:ilvl="0" w:tplc="00C4A436">
      <w:start w:val="1"/>
      <w:numFmt w:val="bullet"/>
      <w:lvlText w:val=""/>
      <w:lvlJc w:val="left"/>
      <w:pPr>
        <w:ind w:left="720" w:hanging="360"/>
      </w:pPr>
      <w:rPr>
        <w:rFonts w:ascii="Wingdings" w:hAnsi="Wingdings" w:hint="default"/>
      </w:rPr>
    </w:lvl>
    <w:lvl w:ilvl="1" w:tplc="4966571E">
      <w:start w:val="1"/>
      <w:numFmt w:val="bullet"/>
      <w:lvlText w:val="o"/>
      <w:lvlJc w:val="left"/>
      <w:pPr>
        <w:ind w:left="1440" w:hanging="360"/>
      </w:pPr>
      <w:rPr>
        <w:rFonts w:ascii="Courier New" w:hAnsi="Courier New" w:cs="Courier New" w:hint="default"/>
      </w:rPr>
    </w:lvl>
    <w:lvl w:ilvl="2" w:tplc="8912E600" w:tentative="1">
      <w:start w:val="1"/>
      <w:numFmt w:val="bullet"/>
      <w:lvlText w:val=""/>
      <w:lvlJc w:val="left"/>
      <w:pPr>
        <w:ind w:left="2160" w:hanging="360"/>
      </w:pPr>
      <w:rPr>
        <w:rFonts w:ascii="Wingdings" w:hAnsi="Wingdings" w:hint="default"/>
      </w:rPr>
    </w:lvl>
    <w:lvl w:ilvl="3" w:tplc="29B0A132" w:tentative="1">
      <w:start w:val="1"/>
      <w:numFmt w:val="bullet"/>
      <w:lvlText w:val=""/>
      <w:lvlJc w:val="left"/>
      <w:pPr>
        <w:ind w:left="2880" w:hanging="360"/>
      </w:pPr>
      <w:rPr>
        <w:rFonts w:ascii="Symbol" w:hAnsi="Symbol" w:hint="default"/>
      </w:rPr>
    </w:lvl>
    <w:lvl w:ilvl="4" w:tplc="6BCCD040" w:tentative="1">
      <w:start w:val="1"/>
      <w:numFmt w:val="bullet"/>
      <w:lvlText w:val="o"/>
      <w:lvlJc w:val="left"/>
      <w:pPr>
        <w:ind w:left="3600" w:hanging="360"/>
      </w:pPr>
      <w:rPr>
        <w:rFonts w:ascii="Courier New" w:hAnsi="Courier New" w:cs="Courier New" w:hint="default"/>
      </w:rPr>
    </w:lvl>
    <w:lvl w:ilvl="5" w:tplc="B628D5F0" w:tentative="1">
      <w:start w:val="1"/>
      <w:numFmt w:val="bullet"/>
      <w:lvlText w:val=""/>
      <w:lvlJc w:val="left"/>
      <w:pPr>
        <w:ind w:left="4320" w:hanging="360"/>
      </w:pPr>
      <w:rPr>
        <w:rFonts w:ascii="Wingdings" w:hAnsi="Wingdings" w:hint="default"/>
      </w:rPr>
    </w:lvl>
    <w:lvl w:ilvl="6" w:tplc="0C823166" w:tentative="1">
      <w:start w:val="1"/>
      <w:numFmt w:val="bullet"/>
      <w:lvlText w:val=""/>
      <w:lvlJc w:val="left"/>
      <w:pPr>
        <w:ind w:left="5040" w:hanging="360"/>
      </w:pPr>
      <w:rPr>
        <w:rFonts w:ascii="Symbol" w:hAnsi="Symbol" w:hint="default"/>
      </w:rPr>
    </w:lvl>
    <w:lvl w:ilvl="7" w:tplc="856E6EC6" w:tentative="1">
      <w:start w:val="1"/>
      <w:numFmt w:val="bullet"/>
      <w:lvlText w:val="o"/>
      <w:lvlJc w:val="left"/>
      <w:pPr>
        <w:ind w:left="5760" w:hanging="360"/>
      </w:pPr>
      <w:rPr>
        <w:rFonts w:ascii="Courier New" w:hAnsi="Courier New" w:cs="Courier New" w:hint="default"/>
      </w:rPr>
    </w:lvl>
    <w:lvl w:ilvl="8" w:tplc="01B4964E" w:tentative="1">
      <w:start w:val="1"/>
      <w:numFmt w:val="bullet"/>
      <w:lvlText w:val=""/>
      <w:lvlJc w:val="left"/>
      <w:pPr>
        <w:ind w:left="6480" w:hanging="360"/>
      </w:pPr>
      <w:rPr>
        <w:rFonts w:ascii="Wingdings" w:hAnsi="Wingdings" w:hint="default"/>
      </w:rPr>
    </w:lvl>
  </w:abstractNum>
  <w:abstractNum w:abstractNumId="13">
    <w:nsid w:val="175E3030"/>
    <w:multiLevelType w:val="hybridMultilevel"/>
    <w:tmpl w:val="CB9A6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12204D"/>
    <w:multiLevelType w:val="multilevel"/>
    <w:tmpl w:val="DB9A6256"/>
    <w:lvl w:ilvl="0">
      <w:start w:val="1"/>
      <w:numFmt w:val="bullet"/>
      <w:lvlText w:val=""/>
      <w:lvlJc w:val="left"/>
      <w:pPr>
        <w:tabs>
          <w:tab w:val="num" w:pos="720"/>
        </w:tabs>
        <w:ind w:left="720" w:hanging="360"/>
      </w:pPr>
      <w:rPr>
        <w:rFonts w:ascii="Wingdings" w:hAnsi="Wingdings" w:cs="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DC007C9"/>
    <w:multiLevelType w:val="hybridMultilevel"/>
    <w:tmpl w:val="A6BACB98"/>
    <w:lvl w:ilvl="0" w:tplc="33D49D9E">
      <w:start w:val="1"/>
      <w:numFmt w:val="bullet"/>
      <w:lvlText w:val=""/>
      <w:lvlJc w:val="left"/>
      <w:pPr>
        <w:ind w:left="720" w:hanging="360"/>
      </w:pPr>
      <w:rPr>
        <w:rFonts w:ascii="Symbol" w:hAnsi="Symbol" w:hint="default"/>
      </w:rPr>
    </w:lvl>
    <w:lvl w:ilvl="1" w:tplc="235856A6" w:tentative="1">
      <w:start w:val="1"/>
      <w:numFmt w:val="bullet"/>
      <w:lvlText w:val="o"/>
      <w:lvlJc w:val="left"/>
      <w:pPr>
        <w:ind w:left="1440" w:hanging="360"/>
      </w:pPr>
      <w:rPr>
        <w:rFonts w:ascii="Courier New" w:hAnsi="Courier New" w:hint="default"/>
      </w:rPr>
    </w:lvl>
    <w:lvl w:ilvl="2" w:tplc="941C89CE" w:tentative="1">
      <w:start w:val="1"/>
      <w:numFmt w:val="bullet"/>
      <w:lvlText w:val=""/>
      <w:lvlJc w:val="left"/>
      <w:pPr>
        <w:ind w:left="2160" w:hanging="360"/>
      </w:pPr>
      <w:rPr>
        <w:rFonts w:ascii="Wingdings" w:hAnsi="Wingdings" w:hint="default"/>
      </w:rPr>
    </w:lvl>
    <w:lvl w:ilvl="3" w:tplc="4C780AB8" w:tentative="1">
      <w:start w:val="1"/>
      <w:numFmt w:val="bullet"/>
      <w:lvlText w:val=""/>
      <w:lvlJc w:val="left"/>
      <w:pPr>
        <w:ind w:left="2880" w:hanging="360"/>
      </w:pPr>
      <w:rPr>
        <w:rFonts w:ascii="Symbol" w:hAnsi="Symbol" w:hint="default"/>
      </w:rPr>
    </w:lvl>
    <w:lvl w:ilvl="4" w:tplc="9CB66AE0" w:tentative="1">
      <w:start w:val="1"/>
      <w:numFmt w:val="bullet"/>
      <w:lvlText w:val="o"/>
      <w:lvlJc w:val="left"/>
      <w:pPr>
        <w:ind w:left="3600" w:hanging="360"/>
      </w:pPr>
      <w:rPr>
        <w:rFonts w:ascii="Courier New" w:hAnsi="Courier New" w:hint="default"/>
      </w:rPr>
    </w:lvl>
    <w:lvl w:ilvl="5" w:tplc="84CAB93E" w:tentative="1">
      <w:start w:val="1"/>
      <w:numFmt w:val="bullet"/>
      <w:lvlText w:val=""/>
      <w:lvlJc w:val="left"/>
      <w:pPr>
        <w:ind w:left="4320" w:hanging="360"/>
      </w:pPr>
      <w:rPr>
        <w:rFonts w:ascii="Wingdings" w:hAnsi="Wingdings" w:hint="default"/>
      </w:rPr>
    </w:lvl>
    <w:lvl w:ilvl="6" w:tplc="11766288" w:tentative="1">
      <w:start w:val="1"/>
      <w:numFmt w:val="bullet"/>
      <w:lvlText w:val=""/>
      <w:lvlJc w:val="left"/>
      <w:pPr>
        <w:ind w:left="5040" w:hanging="360"/>
      </w:pPr>
      <w:rPr>
        <w:rFonts w:ascii="Symbol" w:hAnsi="Symbol" w:hint="default"/>
      </w:rPr>
    </w:lvl>
    <w:lvl w:ilvl="7" w:tplc="55FE5D56" w:tentative="1">
      <w:start w:val="1"/>
      <w:numFmt w:val="bullet"/>
      <w:lvlText w:val="o"/>
      <w:lvlJc w:val="left"/>
      <w:pPr>
        <w:ind w:left="5760" w:hanging="360"/>
      </w:pPr>
      <w:rPr>
        <w:rFonts w:ascii="Courier New" w:hAnsi="Courier New" w:hint="default"/>
      </w:rPr>
    </w:lvl>
    <w:lvl w:ilvl="8" w:tplc="08C49DD2" w:tentative="1">
      <w:start w:val="1"/>
      <w:numFmt w:val="bullet"/>
      <w:lvlText w:val=""/>
      <w:lvlJc w:val="left"/>
      <w:pPr>
        <w:ind w:left="6480" w:hanging="360"/>
      </w:pPr>
      <w:rPr>
        <w:rFonts w:ascii="Wingdings" w:hAnsi="Wingdings" w:hint="default"/>
      </w:rPr>
    </w:lvl>
  </w:abstractNum>
  <w:abstractNum w:abstractNumId="16">
    <w:nsid w:val="1EF90077"/>
    <w:multiLevelType w:val="hybridMultilevel"/>
    <w:tmpl w:val="11228B38"/>
    <w:lvl w:ilvl="0" w:tplc="F800BFFC">
      <w:start w:val="1"/>
      <w:numFmt w:val="bullet"/>
      <w:lvlText w:val=""/>
      <w:lvlJc w:val="left"/>
      <w:pPr>
        <w:ind w:left="360" w:hanging="360"/>
      </w:pPr>
      <w:rPr>
        <w:rFonts w:ascii="Wingdings" w:hAnsi="Wingdings" w:hint="default"/>
      </w:rPr>
    </w:lvl>
    <w:lvl w:ilvl="1" w:tplc="C93A52BA" w:tentative="1">
      <w:start w:val="1"/>
      <w:numFmt w:val="bullet"/>
      <w:lvlText w:val="o"/>
      <w:lvlJc w:val="left"/>
      <w:pPr>
        <w:ind w:left="1080" w:hanging="360"/>
      </w:pPr>
      <w:rPr>
        <w:rFonts w:ascii="Courier New" w:hAnsi="Courier New" w:cs="Courier New" w:hint="default"/>
      </w:rPr>
    </w:lvl>
    <w:lvl w:ilvl="2" w:tplc="26784CC4" w:tentative="1">
      <w:start w:val="1"/>
      <w:numFmt w:val="bullet"/>
      <w:lvlText w:val=""/>
      <w:lvlJc w:val="left"/>
      <w:pPr>
        <w:ind w:left="1800" w:hanging="360"/>
      </w:pPr>
      <w:rPr>
        <w:rFonts w:ascii="Wingdings" w:hAnsi="Wingdings" w:hint="default"/>
      </w:rPr>
    </w:lvl>
    <w:lvl w:ilvl="3" w:tplc="8A4265BC" w:tentative="1">
      <w:start w:val="1"/>
      <w:numFmt w:val="bullet"/>
      <w:lvlText w:val=""/>
      <w:lvlJc w:val="left"/>
      <w:pPr>
        <w:ind w:left="2520" w:hanging="360"/>
      </w:pPr>
      <w:rPr>
        <w:rFonts w:ascii="Symbol" w:hAnsi="Symbol" w:hint="default"/>
      </w:rPr>
    </w:lvl>
    <w:lvl w:ilvl="4" w:tplc="393AB94E" w:tentative="1">
      <w:start w:val="1"/>
      <w:numFmt w:val="bullet"/>
      <w:lvlText w:val="o"/>
      <w:lvlJc w:val="left"/>
      <w:pPr>
        <w:ind w:left="3240" w:hanging="360"/>
      </w:pPr>
      <w:rPr>
        <w:rFonts w:ascii="Courier New" w:hAnsi="Courier New" w:cs="Courier New" w:hint="default"/>
      </w:rPr>
    </w:lvl>
    <w:lvl w:ilvl="5" w:tplc="89C26EF8" w:tentative="1">
      <w:start w:val="1"/>
      <w:numFmt w:val="bullet"/>
      <w:lvlText w:val=""/>
      <w:lvlJc w:val="left"/>
      <w:pPr>
        <w:ind w:left="3960" w:hanging="360"/>
      </w:pPr>
      <w:rPr>
        <w:rFonts w:ascii="Wingdings" w:hAnsi="Wingdings" w:hint="default"/>
      </w:rPr>
    </w:lvl>
    <w:lvl w:ilvl="6" w:tplc="ADCE61BA" w:tentative="1">
      <w:start w:val="1"/>
      <w:numFmt w:val="bullet"/>
      <w:lvlText w:val=""/>
      <w:lvlJc w:val="left"/>
      <w:pPr>
        <w:ind w:left="4680" w:hanging="360"/>
      </w:pPr>
      <w:rPr>
        <w:rFonts w:ascii="Symbol" w:hAnsi="Symbol" w:hint="default"/>
      </w:rPr>
    </w:lvl>
    <w:lvl w:ilvl="7" w:tplc="9B4ADF50" w:tentative="1">
      <w:start w:val="1"/>
      <w:numFmt w:val="bullet"/>
      <w:lvlText w:val="o"/>
      <w:lvlJc w:val="left"/>
      <w:pPr>
        <w:ind w:left="5400" w:hanging="360"/>
      </w:pPr>
      <w:rPr>
        <w:rFonts w:ascii="Courier New" w:hAnsi="Courier New" w:cs="Courier New" w:hint="default"/>
      </w:rPr>
    </w:lvl>
    <w:lvl w:ilvl="8" w:tplc="80B643D0" w:tentative="1">
      <w:start w:val="1"/>
      <w:numFmt w:val="bullet"/>
      <w:lvlText w:val=""/>
      <w:lvlJc w:val="left"/>
      <w:pPr>
        <w:ind w:left="6120" w:hanging="360"/>
      </w:pPr>
      <w:rPr>
        <w:rFonts w:ascii="Wingdings" w:hAnsi="Wingdings" w:hint="default"/>
      </w:rPr>
    </w:lvl>
  </w:abstractNum>
  <w:abstractNum w:abstractNumId="17">
    <w:nsid w:val="2366B669"/>
    <w:multiLevelType w:val="hybridMultilevel"/>
    <w:tmpl w:val="00000000"/>
    <w:lvl w:ilvl="0" w:tplc="FA68F66C">
      <w:start w:val="1"/>
      <w:numFmt w:val="bullet"/>
      <w:lvlText w:val=""/>
      <w:lvlJc w:val="left"/>
      <w:pPr>
        <w:ind w:left="720" w:hanging="360"/>
      </w:pPr>
      <w:rPr>
        <w:rFonts w:ascii="Symbol" w:hAnsi="Symbol" w:cs="Symbol" w:hint="default"/>
        <w:color w:val="00000A"/>
      </w:rPr>
    </w:lvl>
    <w:lvl w:ilvl="1" w:tplc="515E0324">
      <w:start w:val="1"/>
      <w:numFmt w:val="decimal"/>
      <w:lvlText w:val="%2."/>
      <w:lvlJc w:val="left"/>
      <w:pPr>
        <w:tabs>
          <w:tab w:val="num" w:pos="1080"/>
        </w:tabs>
        <w:ind w:left="1080" w:hanging="360"/>
      </w:pPr>
    </w:lvl>
    <w:lvl w:ilvl="2" w:tplc="BA502276">
      <w:start w:val="1"/>
      <w:numFmt w:val="decimal"/>
      <w:lvlText w:val="%3."/>
      <w:lvlJc w:val="left"/>
      <w:pPr>
        <w:tabs>
          <w:tab w:val="num" w:pos="1440"/>
        </w:tabs>
        <w:ind w:left="1440" w:hanging="360"/>
      </w:pPr>
    </w:lvl>
    <w:lvl w:ilvl="3" w:tplc="6F2426CA">
      <w:start w:val="1"/>
      <w:numFmt w:val="decimal"/>
      <w:lvlText w:val="%4."/>
      <w:lvlJc w:val="left"/>
      <w:pPr>
        <w:tabs>
          <w:tab w:val="num" w:pos="1800"/>
        </w:tabs>
        <w:ind w:left="1800" w:hanging="360"/>
      </w:pPr>
    </w:lvl>
    <w:lvl w:ilvl="4" w:tplc="648230E4">
      <w:start w:val="1"/>
      <w:numFmt w:val="decimal"/>
      <w:lvlText w:val="%5."/>
      <w:lvlJc w:val="left"/>
      <w:pPr>
        <w:tabs>
          <w:tab w:val="num" w:pos="2160"/>
        </w:tabs>
        <w:ind w:left="2160" w:hanging="360"/>
      </w:pPr>
    </w:lvl>
    <w:lvl w:ilvl="5" w:tplc="03F4EC52">
      <w:start w:val="1"/>
      <w:numFmt w:val="decimal"/>
      <w:lvlText w:val="%6."/>
      <w:lvlJc w:val="left"/>
      <w:pPr>
        <w:tabs>
          <w:tab w:val="num" w:pos="2520"/>
        </w:tabs>
        <w:ind w:left="2520" w:hanging="360"/>
      </w:pPr>
    </w:lvl>
    <w:lvl w:ilvl="6" w:tplc="C6B23CCA">
      <w:start w:val="1"/>
      <w:numFmt w:val="decimal"/>
      <w:lvlText w:val="%7."/>
      <w:lvlJc w:val="left"/>
      <w:pPr>
        <w:tabs>
          <w:tab w:val="num" w:pos="2880"/>
        </w:tabs>
        <w:ind w:left="2880" w:hanging="360"/>
      </w:pPr>
    </w:lvl>
    <w:lvl w:ilvl="7" w:tplc="5BBA6398">
      <w:start w:val="1"/>
      <w:numFmt w:val="decimal"/>
      <w:lvlText w:val="%8."/>
      <w:lvlJc w:val="left"/>
      <w:pPr>
        <w:tabs>
          <w:tab w:val="num" w:pos="3240"/>
        </w:tabs>
        <w:ind w:left="3240" w:hanging="360"/>
      </w:pPr>
    </w:lvl>
    <w:lvl w:ilvl="8" w:tplc="2F46094E">
      <w:start w:val="1"/>
      <w:numFmt w:val="decimal"/>
      <w:lvlText w:val="%9."/>
      <w:lvlJc w:val="left"/>
      <w:pPr>
        <w:tabs>
          <w:tab w:val="num" w:pos="3600"/>
        </w:tabs>
        <w:ind w:left="3600" w:hanging="360"/>
      </w:pPr>
    </w:lvl>
  </w:abstractNum>
  <w:abstractNum w:abstractNumId="18">
    <w:nsid w:val="25F01023"/>
    <w:multiLevelType w:val="hybridMultilevel"/>
    <w:tmpl w:val="436A91EA"/>
    <w:lvl w:ilvl="0" w:tplc="05AA8F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89F60B4"/>
    <w:multiLevelType w:val="hybridMultilevel"/>
    <w:tmpl w:val="00000000"/>
    <w:lvl w:ilvl="0" w:tplc="1D9405E0">
      <w:start w:val="1"/>
      <w:numFmt w:val="bullet"/>
      <w:lvlText w:val=""/>
      <w:lvlJc w:val="left"/>
      <w:pPr>
        <w:tabs>
          <w:tab w:val="num" w:pos="720"/>
        </w:tabs>
        <w:ind w:left="720" w:hanging="360"/>
      </w:pPr>
      <w:rPr>
        <w:rFonts w:ascii="Symbol" w:hAnsi="Symbol" w:cs="Symbol" w:hint="default"/>
        <w:color w:val="00000A"/>
        <w:kern w:val="2"/>
        <w:sz w:val="22"/>
        <w:szCs w:val="22"/>
        <w:highlight w:val="white"/>
      </w:rPr>
    </w:lvl>
    <w:lvl w:ilvl="1" w:tplc="DCF07268">
      <w:start w:val="1"/>
      <w:numFmt w:val="bullet"/>
      <w:lvlText w:val="o"/>
      <w:lvlJc w:val="left"/>
      <w:pPr>
        <w:tabs>
          <w:tab w:val="num" w:pos="1440"/>
        </w:tabs>
        <w:ind w:left="1440" w:hanging="360"/>
      </w:pPr>
      <w:rPr>
        <w:rFonts w:ascii="Courier New" w:hAnsi="Courier New" w:cs="Courier New" w:hint="default"/>
      </w:rPr>
    </w:lvl>
    <w:lvl w:ilvl="2" w:tplc="9C62C8CE">
      <w:start w:val="1"/>
      <w:numFmt w:val="bullet"/>
      <w:lvlText w:val=""/>
      <w:lvlJc w:val="left"/>
      <w:pPr>
        <w:tabs>
          <w:tab w:val="num" w:pos="2160"/>
        </w:tabs>
        <w:ind w:left="2160" w:hanging="360"/>
      </w:pPr>
      <w:rPr>
        <w:rFonts w:ascii="Wingdings" w:hAnsi="Wingdings" w:cs="Wingdings" w:hint="default"/>
        <w:sz w:val="20"/>
      </w:rPr>
    </w:lvl>
    <w:lvl w:ilvl="3" w:tplc="21CCED66">
      <w:start w:val="1"/>
      <w:numFmt w:val="bullet"/>
      <w:lvlText w:val=""/>
      <w:lvlJc w:val="left"/>
      <w:pPr>
        <w:tabs>
          <w:tab w:val="num" w:pos="2880"/>
        </w:tabs>
        <w:ind w:left="2880" w:hanging="360"/>
      </w:pPr>
      <w:rPr>
        <w:rFonts w:ascii="Wingdings" w:hAnsi="Wingdings" w:cs="Wingdings" w:hint="default"/>
        <w:sz w:val="20"/>
      </w:rPr>
    </w:lvl>
    <w:lvl w:ilvl="4" w:tplc="26CA5D60">
      <w:start w:val="1"/>
      <w:numFmt w:val="bullet"/>
      <w:lvlText w:val=""/>
      <w:lvlJc w:val="left"/>
      <w:pPr>
        <w:tabs>
          <w:tab w:val="num" w:pos="3600"/>
        </w:tabs>
        <w:ind w:left="3600" w:hanging="360"/>
      </w:pPr>
      <w:rPr>
        <w:rFonts w:ascii="Wingdings" w:hAnsi="Wingdings" w:cs="Wingdings" w:hint="default"/>
        <w:sz w:val="20"/>
      </w:rPr>
    </w:lvl>
    <w:lvl w:ilvl="5" w:tplc="BBAAFBC4">
      <w:start w:val="1"/>
      <w:numFmt w:val="bullet"/>
      <w:lvlText w:val=""/>
      <w:lvlJc w:val="left"/>
      <w:pPr>
        <w:tabs>
          <w:tab w:val="num" w:pos="4320"/>
        </w:tabs>
        <w:ind w:left="4320" w:hanging="360"/>
      </w:pPr>
      <w:rPr>
        <w:rFonts w:ascii="Wingdings" w:hAnsi="Wingdings" w:cs="Wingdings" w:hint="default"/>
        <w:sz w:val="20"/>
      </w:rPr>
    </w:lvl>
    <w:lvl w:ilvl="6" w:tplc="4860029C">
      <w:start w:val="1"/>
      <w:numFmt w:val="bullet"/>
      <w:lvlText w:val=""/>
      <w:lvlJc w:val="left"/>
      <w:pPr>
        <w:tabs>
          <w:tab w:val="num" w:pos="5040"/>
        </w:tabs>
        <w:ind w:left="5040" w:hanging="360"/>
      </w:pPr>
      <w:rPr>
        <w:rFonts w:ascii="Wingdings" w:hAnsi="Wingdings" w:cs="Wingdings" w:hint="default"/>
        <w:sz w:val="20"/>
      </w:rPr>
    </w:lvl>
    <w:lvl w:ilvl="7" w:tplc="7BC6E242">
      <w:start w:val="1"/>
      <w:numFmt w:val="bullet"/>
      <w:lvlText w:val=""/>
      <w:lvlJc w:val="left"/>
      <w:pPr>
        <w:tabs>
          <w:tab w:val="num" w:pos="5760"/>
        </w:tabs>
        <w:ind w:left="5760" w:hanging="360"/>
      </w:pPr>
      <w:rPr>
        <w:rFonts w:ascii="Wingdings" w:hAnsi="Wingdings" w:cs="Wingdings" w:hint="default"/>
        <w:sz w:val="20"/>
      </w:rPr>
    </w:lvl>
    <w:lvl w:ilvl="8" w:tplc="8346939E">
      <w:start w:val="1"/>
      <w:numFmt w:val="bullet"/>
      <w:lvlText w:val=""/>
      <w:lvlJc w:val="left"/>
      <w:pPr>
        <w:tabs>
          <w:tab w:val="num" w:pos="6480"/>
        </w:tabs>
        <w:ind w:left="6480" w:hanging="360"/>
      </w:pPr>
      <w:rPr>
        <w:rFonts w:ascii="Wingdings" w:hAnsi="Wingdings" w:cs="Wingdings" w:hint="default"/>
        <w:sz w:val="20"/>
      </w:rPr>
    </w:lvl>
  </w:abstractNum>
  <w:abstractNum w:abstractNumId="20">
    <w:nsid w:val="2A3A3439"/>
    <w:multiLevelType w:val="hybridMultilevel"/>
    <w:tmpl w:val="6C020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097EBD"/>
    <w:multiLevelType w:val="hybridMultilevel"/>
    <w:tmpl w:val="E3C6A5A4"/>
    <w:lvl w:ilvl="0" w:tplc="05AA8FF6">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2">
    <w:nsid w:val="2E367A25"/>
    <w:multiLevelType w:val="hybridMultilevel"/>
    <w:tmpl w:val="9CEA2A38"/>
    <w:lvl w:ilvl="0" w:tplc="2ED6544E">
      <w:start w:val="1"/>
      <w:numFmt w:val="bullet"/>
      <w:lvlText w:val=""/>
      <w:lvlJc w:val="left"/>
      <w:pPr>
        <w:ind w:left="540" w:hanging="360"/>
      </w:pPr>
      <w:rPr>
        <w:rFonts w:ascii="Wingdings" w:hAnsi="Wingdings" w:hint="default"/>
      </w:rPr>
    </w:lvl>
    <w:lvl w:ilvl="1" w:tplc="933A8FC4">
      <w:start w:val="1"/>
      <w:numFmt w:val="bullet"/>
      <w:lvlText w:val="o"/>
      <w:lvlJc w:val="left"/>
      <w:pPr>
        <w:ind w:left="1440" w:hanging="360"/>
      </w:pPr>
      <w:rPr>
        <w:rFonts w:ascii="Courier New" w:hAnsi="Courier New" w:cs="Courier New" w:hint="default"/>
      </w:rPr>
    </w:lvl>
    <w:lvl w:ilvl="2" w:tplc="DBF8774A" w:tentative="1">
      <w:start w:val="1"/>
      <w:numFmt w:val="bullet"/>
      <w:lvlText w:val=""/>
      <w:lvlJc w:val="left"/>
      <w:pPr>
        <w:ind w:left="2160" w:hanging="360"/>
      </w:pPr>
      <w:rPr>
        <w:rFonts w:ascii="Wingdings" w:hAnsi="Wingdings" w:hint="default"/>
      </w:rPr>
    </w:lvl>
    <w:lvl w:ilvl="3" w:tplc="D41E1DA8" w:tentative="1">
      <w:start w:val="1"/>
      <w:numFmt w:val="bullet"/>
      <w:lvlText w:val=""/>
      <w:lvlJc w:val="left"/>
      <w:pPr>
        <w:ind w:left="2880" w:hanging="360"/>
      </w:pPr>
      <w:rPr>
        <w:rFonts w:ascii="Symbol" w:hAnsi="Symbol" w:hint="default"/>
      </w:rPr>
    </w:lvl>
    <w:lvl w:ilvl="4" w:tplc="012A1B0C" w:tentative="1">
      <w:start w:val="1"/>
      <w:numFmt w:val="bullet"/>
      <w:lvlText w:val="o"/>
      <w:lvlJc w:val="left"/>
      <w:pPr>
        <w:ind w:left="3600" w:hanging="360"/>
      </w:pPr>
      <w:rPr>
        <w:rFonts w:ascii="Courier New" w:hAnsi="Courier New" w:cs="Courier New" w:hint="default"/>
      </w:rPr>
    </w:lvl>
    <w:lvl w:ilvl="5" w:tplc="EDB4C0FE" w:tentative="1">
      <w:start w:val="1"/>
      <w:numFmt w:val="bullet"/>
      <w:lvlText w:val=""/>
      <w:lvlJc w:val="left"/>
      <w:pPr>
        <w:ind w:left="4320" w:hanging="360"/>
      </w:pPr>
      <w:rPr>
        <w:rFonts w:ascii="Wingdings" w:hAnsi="Wingdings" w:hint="default"/>
      </w:rPr>
    </w:lvl>
    <w:lvl w:ilvl="6" w:tplc="8AA0A496" w:tentative="1">
      <w:start w:val="1"/>
      <w:numFmt w:val="bullet"/>
      <w:lvlText w:val=""/>
      <w:lvlJc w:val="left"/>
      <w:pPr>
        <w:ind w:left="5040" w:hanging="360"/>
      </w:pPr>
      <w:rPr>
        <w:rFonts w:ascii="Symbol" w:hAnsi="Symbol" w:hint="default"/>
      </w:rPr>
    </w:lvl>
    <w:lvl w:ilvl="7" w:tplc="C034352E" w:tentative="1">
      <w:start w:val="1"/>
      <w:numFmt w:val="bullet"/>
      <w:lvlText w:val="o"/>
      <w:lvlJc w:val="left"/>
      <w:pPr>
        <w:ind w:left="5760" w:hanging="360"/>
      </w:pPr>
      <w:rPr>
        <w:rFonts w:ascii="Courier New" w:hAnsi="Courier New" w:cs="Courier New" w:hint="default"/>
      </w:rPr>
    </w:lvl>
    <w:lvl w:ilvl="8" w:tplc="861AF284" w:tentative="1">
      <w:start w:val="1"/>
      <w:numFmt w:val="bullet"/>
      <w:lvlText w:val=""/>
      <w:lvlJc w:val="left"/>
      <w:pPr>
        <w:ind w:left="6480" w:hanging="360"/>
      </w:pPr>
      <w:rPr>
        <w:rFonts w:ascii="Wingdings" w:hAnsi="Wingdings" w:hint="default"/>
      </w:rPr>
    </w:lvl>
  </w:abstractNum>
  <w:abstractNum w:abstractNumId="23">
    <w:nsid w:val="2FB038E1"/>
    <w:multiLevelType w:val="hybridMultilevel"/>
    <w:tmpl w:val="B5E24022"/>
    <w:lvl w:ilvl="0" w:tplc="0D92E37C">
      <w:start w:val="1"/>
      <w:numFmt w:val="bullet"/>
      <w:lvlText w:val=""/>
      <w:lvlPicBulletId w:val="1"/>
      <w:lvlJc w:val="left"/>
      <w:pPr>
        <w:ind w:left="720" w:hanging="360"/>
      </w:pPr>
      <w:rPr>
        <w:rFonts w:ascii="Symbol" w:hAnsi="Symbol" w:hint="default"/>
        <w:color w:val="auto"/>
        <w:sz w:val="22"/>
      </w:rPr>
    </w:lvl>
    <w:lvl w:ilvl="1" w:tplc="C6A4099C">
      <w:start w:val="1"/>
      <w:numFmt w:val="bullet"/>
      <w:lvlText w:val="o"/>
      <w:lvlJc w:val="left"/>
      <w:pPr>
        <w:ind w:left="1440" w:hanging="360"/>
      </w:pPr>
      <w:rPr>
        <w:rFonts w:ascii="Courier New" w:hAnsi="Courier New" w:hint="default"/>
      </w:rPr>
    </w:lvl>
    <w:lvl w:ilvl="2" w:tplc="EE3E517E">
      <w:start w:val="1"/>
      <w:numFmt w:val="bullet"/>
      <w:lvlText w:val=""/>
      <w:lvlJc w:val="left"/>
      <w:pPr>
        <w:ind w:left="2160" w:hanging="360"/>
      </w:pPr>
      <w:rPr>
        <w:rFonts w:ascii="Wingdings" w:hAnsi="Wingdings" w:hint="default"/>
      </w:rPr>
    </w:lvl>
    <w:lvl w:ilvl="3" w:tplc="A6B034AA">
      <w:start w:val="1"/>
      <w:numFmt w:val="bullet"/>
      <w:lvlText w:val=""/>
      <w:lvlJc w:val="left"/>
      <w:pPr>
        <w:ind w:left="2880" w:hanging="360"/>
      </w:pPr>
      <w:rPr>
        <w:rFonts w:ascii="Symbol" w:hAnsi="Symbol" w:hint="default"/>
      </w:rPr>
    </w:lvl>
    <w:lvl w:ilvl="4" w:tplc="B5B8D32A">
      <w:start w:val="1"/>
      <w:numFmt w:val="bullet"/>
      <w:lvlText w:val="o"/>
      <w:lvlJc w:val="left"/>
      <w:pPr>
        <w:ind w:left="3600" w:hanging="360"/>
      </w:pPr>
      <w:rPr>
        <w:rFonts w:ascii="Courier New" w:hAnsi="Courier New" w:hint="default"/>
      </w:rPr>
    </w:lvl>
    <w:lvl w:ilvl="5" w:tplc="753AB364">
      <w:start w:val="1"/>
      <w:numFmt w:val="bullet"/>
      <w:lvlText w:val=""/>
      <w:lvlJc w:val="left"/>
      <w:pPr>
        <w:ind w:left="4320" w:hanging="360"/>
      </w:pPr>
      <w:rPr>
        <w:rFonts w:ascii="Wingdings" w:hAnsi="Wingdings" w:hint="default"/>
      </w:rPr>
    </w:lvl>
    <w:lvl w:ilvl="6" w:tplc="8E0834D8">
      <w:start w:val="1"/>
      <w:numFmt w:val="bullet"/>
      <w:lvlText w:val=""/>
      <w:lvlJc w:val="left"/>
      <w:pPr>
        <w:ind w:left="5040" w:hanging="360"/>
      </w:pPr>
      <w:rPr>
        <w:rFonts w:ascii="Symbol" w:hAnsi="Symbol" w:hint="default"/>
      </w:rPr>
    </w:lvl>
    <w:lvl w:ilvl="7" w:tplc="A67A35A0">
      <w:start w:val="1"/>
      <w:numFmt w:val="bullet"/>
      <w:lvlText w:val="o"/>
      <w:lvlJc w:val="left"/>
      <w:pPr>
        <w:ind w:left="5760" w:hanging="360"/>
      </w:pPr>
      <w:rPr>
        <w:rFonts w:ascii="Courier New" w:hAnsi="Courier New" w:hint="default"/>
      </w:rPr>
    </w:lvl>
    <w:lvl w:ilvl="8" w:tplc="C19AAE24">
      <w:start w:val="1"/>
      <w:numFmt w:val="bullet"/>
      <w:lvlText w:val=""/>
      <w:lvlJc w:val="left"/>
      <w:pPr>
        <w:ind w:left="6480" w:hanging="360"/>
      </w:pPr>
      <w:rPr>
        <w:rFonts w:ascii="Wingdings" w:hAnsi="Wingdings" w:hint="default"/>
      </w:rPr>
    </w:lvl>
  </w:abstractNum>
  <w:abstractNum w:abstractNumId="24">
    <w:nsid w:val="31B40DA5"/>
    <w:multiLevelType w:val="hybridMultilevel"/>
    <w:tmpl w:val="5880B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E40E60"/>
    <w:multiLevelType w:val="hybridMultilevel"/>
    <w:tmpl w:val="B8307744"/>
    <w:lvl w:ilvl="0" w:tplc="FFFFFFFF">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nsid w:val="53F776AB"/>
    <w:multiLevelType w:val="hybridMultilevel"/>
    <w:tmpl w:val="99AAB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7614E"/>
    <w:multiLevelType w:val="hybridMultilevel"/>
    <w:tmpl w:val="27761C7A"/>
    <w:lvl w:ilvl="0" w:tplc="98A46DB2">
      <w:start w:val="1"/>
      <w:numFmt w:val="bullet"/>
      <w:lvlText w:val=""/>
      <w:lvlPicBulletId w:val="1"/>
      <w:lvlJc w:val="left"/>
      <w:pPr>
        <w:ind w:left="720" w:hanging="360"/>
      </w:pPr>
      <w:rPr>
        <w:rFonts w:ascii="Symbol" w:hAnsi="Symbol" w:hint="default"/>
        <w:color w:val="auto"/>
        <w:sz w:val="22"/>
      </w:rPr>
    </w:lvl>
    <w:lvl w:ilvl="1" w:tplc="C938E346">
      <w:start w:val="1"/>
      <w:numFmt w:val="bullet"/>
      <w:lvlText w:val="o"/>
      <w:lvlJc w:val="left"/>
      <w:pPr>
        <w:ind w:left="1440" w:hanging="360"/>
      </w:pPr>
      <w:rPr>
        <w:rFonts w:ascii="Courier New" w:hAnsi="Courier New" w:hint="default"/>
      </w:rPr>
    </w:lvl>
    <w:lvl w:ilvl="2" w:tplc="8FC01E60">
      <w:start w:val="1"/>
      <w:numFmt w:val="bullet"/>
      <w:lvlText w:val=""/>
      <w:lvlJc w:val="left"/>
      <w:pPr>
        <w:ind w:left="2160" w:hanging="360"/>
      </w:pPr>
      <w:rPr>
        <w:rFonts w:ascii="Wingdings" w:hAnsi="Wingdings" w:hint="default"/>
      </w:rPr>
    </w:lvl>
    <w:lvl w:ilvl="3" w:tplc="CF6C110E">
      <w:start w:val="1"/>
      <w:numFmt w:val="bullet"/>
      <w:lvlText w:val=""/>
      <w:lvlJc w:val="left"/>
      <w:pPr>
        <w:ind w:left="2880" w:hanging="360"/>
      </w:pPr>
      <w:rPr>
        <w:rFonts w:ascii="Symbol" w:hAnsi="Symbol" w:hint="default"/>
      </w:rPr>
    </w:lvl>
    <w:lvl w:ilvl="4" w:tplc="C4F0DF9A">
      <w:start w:val="1"/>
      <w:numFmt w:val="bullet"/>
      <w:lvlText w:val="o"/>
      <w:lvlJc w:val="left"/>
      <w:pPr>
        <w:ind w:left="3600" w:hanging="360"/>
      </w:pPr>
      <w:rPr>
        <w:rFonts w:ascii="Courier New" w:hAnsi="Courier New" w:hint="default"/>
      </w:rPr>
    </w:lvl>
    <w:lvl w:ilvl="5" w:tplc="CDC473F2">
      <w:start w:val="1"/>
      <w:numFmt w:val="bullet"/>
      <w:lvlText w:val=""/>
      <w:lvlJc w:val="left"/>
      <w:pPr>
        <w:ind w:left="4320" w:hanging="360"/>
      </w:pPr>
      <w:rPr>
        <w:rFonts w:ascii="Wingdings" w:hAnsi="Wingdings" w:hint="default"/>
      </w:rPr>
    </w:lvl>
    <w:lvl w:ilvl="6" w:tplc="8A22AB70">
      <w:start w:val="1"/>
      <w:numFmt w:val="bullet"/>
      <w:lvlText w:val=""/>
      <w:lvlJc w:val="left"/>
      <w:pPr>
        <w:ind w:left="5040" w:hanging="360"/>
      </w:pPr>
      <w:rPr>
        <w:rFonts w:ascii="Symbol" w:hAnsi="Symbol" w:hint="default"/>
      </w:rPr>
    </w:lvl>
    <w:lvl w:ilvl="7" w:tplc="831C3E18">
      <w:start w:val="1"/>
      <w:numFmt w:val="bullet"/>
      <w:lvlText w:val="o"/>
      <w:lvlJc w:val="left"/>
      <w:pPr>
        <w:ind w:left="5760" w:hanging="360"/>
      </w:pPr>
      <w:rPr>
        <w:rFonts w:ascii="Courier New" w:hAnsi="Courier New" w:hint="default"/>
      </w:rPr>
    </w:lvl>
    <w:lvl w:ilvl="8" w:tplc="AC608184">
      <w:start w:val="1"/>
      <w:numFmt w:val="bullet"/>
      <w:lvlText w:val=""/>
      <w:lvlJc w:val="left"/>
      <w:pPr>
        <w:ind w:left="6480" w:hanging="360"/>
      </w:pPr>
      <w:rPr>
        <w:rFonts w:ascii="Wingdings" w:hAnsi="Wingdings" w:hint="default"/>
      </w:rPr>
    </w:lvl>
  </w:abstractNum>
  <w:abstractNum w:abstractNumId="29">
    <w:nsid w:val="592A6DED"/>
    <w:multiLevelType w:val="hybridMultilevel"/>
    <w:tmpl w:val="2F6E0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96635A"/>
    <w:multiLevelType w:val="hybridMultilevel"/>
    <w:tmpl w:val="7F36B4AE"/>
    <w:lvl w:ilvl="0" w:tplc="934668FC">
      <w:start w:val="1"/>
      <w:numFmt w:val="bullet"/>
      <w:lvlText w:val=""/>
      <w:lvlJc w:val="left"/>
      <w:pPr>
        <w:ind w:left="720" w:hanging="360"/>
      </w:pPr>
      <w:rPr>
        <w:rFonts w:ascii="Wingdings" w:hAnsi="Wingdings" w:hint="default"/>
      </w:rPr>
    </w:lvl>
    <w:lvl w:ilvl="1" w:tplc="2A346E66" w:tentative="1">
      <w:start w:val="1"/>
      <w:numFmt w:val="bullet"/>
      <w:lvlText w:val="o"/>
      <w:lvlJc w:val="left"/>
      <w:pPr>
        <w:ind w:left="1440" w:hanging="360"/>
      </w:pPr>
      <w:rPr>
        <w:rFonts w:ascii="Courier New" w:hAnsi="Courier New" w:cs="Courier New" w:hint="default"/>
      </w:rPr>
    </w:lvl>
    <w:lvl w:ilvl="2" w:tplc="C3182A82" w:tentative="1">
      <w:start w:val="1"/>
      <w:numFmt w:val="bullet"/>
      <w:lvlText w:val=""/>
      <w:lvlJc w:val="left"/>
      <w:pPr>
        <w:ind w:left="2160" w:hanging="360"/>
      </w:pPr>
      <w:rPr>
        <w:rFonts w:ascii="Wingdings" w:hAnsi="Wingdings" w:hint="default"/>
      </w:rPr>
    </w:lvl>
    <w:lvl w:ilvl="3" w:tplc="047E9916" w:tentative="1">
      <w:start w:val="1"/>
      <w:numFmt w:val="bullet"/>
      <w:lvlText w:val=""/>
      <w:lvlJc w:val="left"/>
      <w:pPr>
        <w:ind w:left="2880" w:hanging="360"/>
      </w:pPr>
      <w:rPr>
        <w:rFonts w:ascii="Symbol" w:hAnsi="Symbol" w:hint="default"/>
      </w:rPr>
    </w:lvl>
    <w:lvl w:ilvl="4" w:tplc="7188EB1A" w:tentative="1">
      <w:start w:val="1"/>
      <w:numFmt w:val="bullet"/>
      <w:lvlText w:val="o"/>
      <w:lvlJc w:val="left"/>
      <w:pPr>
        <w:ind w:left="3600" w:hanging="360"/>
      </w:pPr>
      <w:rPr>
        <w:rFonts w:ascii="Courier New" w:hAnsi="Courier New" w:cs="Courier New" w:hint="default"/>
      </w:rPr>
    </w:lvl>
    <w:lvl w:ilvl="5" w:tplc="F6A815B0" w:tentative="1">
      <w:start w:val="1"/>
      <w:numFmt w:val="bullet"/>
      <w:lvlText w:val=""/>
      <w:lvlJc w:val="left"/>
      <w:pPr>
        <w:ind w:left="4320" w:hanging="360"/>
      </w:pPr>
      <w:rPr>
        <w:rFonts w:ascii="Wingdings" w:hAnsi="Wingdings" w:hint="default"/>
      </w:rPr>
    </w:lvl>
    <w:lvl w:ilvl="6" w:tplc="878A572C" w:tentative="1">
      <w:start w:val="1"/>
      <w:numFmt w:val="bullet"/>
      <w:lvlText w:val=""/>
      <w:lvlJc w:val="left"/>
      <w:pPr>
        <w:ind w:left="5040" w:hanging="360"/>
      </w:pPr>
      <w:rPr>
        <w:rFonts w:ascii="Symbol" w:hAnsi="Symbol" w:hint="default"/>
      </w:rPr>
    </w:lvl>
    <w:lvl w:ilvl="7" w:tplc="BEECF338" w:tentative="1">
      <w:start w:val="1"/>
      <w:numFmt w:val="bullet"/>
      <w:lvlText w:val="o"/>
      <w:lvlJc w:val="left"/>
      <w:pPr>
        <w:ind w:left="5760" w:hanging="360"/>
      </w:pPr>
      <w:rPr>
        <w:rFonts w:ascii="Courier New" w:hAnsi="Courier New" w:cs="Courier New" w:hint="default"/>
      </w:rPr>
    </w:lvl>
    <w:lvl w:ilvl="8" w:tplc="485C78DC" w:tentative="1">
      <w:start w:val="1"/>
      <w:numFmt w:val="bullet"/>
      <w:lvlText w:val=""/>
      <w:lvlJc w:val="left"/>
      <w:pPr>
        <w:ind w:left="6480" w:hanging="360"/>
      </w:pPr>
      <w:rPr>
        <w:rFonts w:ascii="Wingdings" w:hAnsi="Wingdings" w:hint="default"/>
      </w:rPr>
    </w:lvl>
  </w:abstractNum>
  <w:abstractNum w:abstractNumId="31">
    <w:nsid w:val="5CD1012E"/>
    <w:multiLevelType w:val="multilevel"/>
    <w:tmpl w:val="EA149396"/>
    <w:lvl w:ilvl="0">
      <w:start w:val="1"/>
      <w:numFmt w:val="bullet"/>
      <w:lvlText w:val=""/>
      <w:lvlJc w:val="left"/>
      <w:pPr>
        <w:ind w:left="720" w:hanging="360"/>
      </w:pPr>
      <w:rPr>
        <w:rFonts w:ascii="Wingdings" w:hAnsi="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5DBD78E8"/>
    <w:multiLevelType w:val="multilevel"/>
    <w:tmpl w:val="09A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B851D2"/>
    <w:multiLevelType w:val="hybridMultilevel"/>
    <w:tmpl w:val="5A9A1CB0"/>
    <w:lvl w:ilvl="0" w:tplc="667AB724">
      <w:start w:val="1"/>
      <w:numFmt w:val="bullet"/>
      <w:lvlText w:val=""/>
      <w:lvlJc w:val="left"/>
      <w:pPr>
        <w:ind w:left="720" w:hanging="360"/>
      </w:pPr>
      <w:rPr>
        <w:rFonts w:ascii="Wingdings" w:hAnsi="Wingdings" w:hint="default"/>
      </w:rPr>
    </w:lvl>
    <w:lvl w:ilvl="1" w:tplc="6A4C5392" w:tentative="1">
      <w:start w:val="1"/>
      <w:numFmt w:val="bullet"/>
      <w:lvlText w:val="o"/>
      <w:lvlJc w:val="left"/>
      <w:pPr>
        <w:ind w:left="1440" w:hanging="360"/>
      </w:pPr>
      <w:rPr>
        <w:rFonts w:ascii="Courier New" w:hAnsi="Courier New" w:cs="Courier New" w:hint="default"/>
      </w:rPr>
    </w:lvl>
    <w:lvl w:ilvl="2" w:tplc="863AC518" w:tentative="1">
      <w:start w:val="1"/>
      <w:numFmt w:val="bullet"/>
      <w:lvlText w:val=""/>
      <w:lvlJc w:val="left"/>
      <w:pPr>
        <w:ind w:left="2160" w:hanging="360"/>
      </w:pPr>
      <w:rPr>
        <w:rFonts w:ascii="Wingdings" w:hAnsi="Wingdings" w:hint="default"/>
      </w:rPr>
    </w:lvl>
    <w:lvl w:ilvl="3" w:tplc="A4F0120C" w:tentative="1">
      <w:start w:val="1"/>
      <w:numFmt w:val="bullet"/>
      <w:lvlText w:val=""/>
      <w:lvlJc w:val="left"/>
      <w:pPr>
        <w:ind w:left="2880" w:hanging="360"/>
      </w:pPr>
      <w:rPr>
        <w:rFonts w:ascii="Symbol" w:hAnsi="Symbol" w:hint="default"/>
      </w:rPr>
    </w:lvl>
    <w:lvl w:ilvl="4" w:tplc="C91A9DFA" w:tentative="1">
      <w:start w:val="1"/>
      <w:numFmt w:val="bullet"/>
      <w:lvlText w:val="o"/>
      <w:lvlJc w:val="left"/>
      <w:pPr>
        <w:ind w:left="3600" w:hanging="360"/>
      </w:pPr>
      <w:rPr>
        <w:rFonts w:ascii="Courier New" w:hAnsi="Courier New" w:cs="Courier New" w:hint="default"/>
      </w:rPr>
    </w:lvl>
    <w:lvl w:ilvl="5" w:tplc="15188BFA" w:tentative="1">
      <w:start w:val="1"/>
      <w:numFmt w:val="bullet"/>
      <w:lvlText w:val=""/>
      <w:lvlJc w:val="left"/>
      <w:pPr>
        <w:ind w:left="4320" w:hanging="360"/>
      </w:pPr>
      <w:rPr>
        <w:rFonts w:ascii="Wingdings" w:hAnsi="Wingdings" w:hint="default"/>
      </w:rPr>
    </w:lvl>
    <w:lvl w:ilvl="6" w:tplc="8E12EB66" w:tentative="1">
      <w:start w:val="1"/>
      <w:numFmt w:val="bullet"/>
      <w:lvlText w:val=""/>
      <w:lvlJc w:val="left"/>
      <w:pPr>
        <w:ind w:left="5040" w:hanging="360"/>
      </w:pPr>
      <w:rPr>
        <w:rFonts w:ascii="Symbol" w:hAnsi="Symbol" w:hint="default"/>
      </w:rPr>
    </w:lvl>
    <w:lvl w:ilvl="7" w:tplc="59D47678" w:tentative="1">
      <w:start w:val="1"/>
      <w:numFmt w:val="bullet"/>
      <w:lvlText w:val="o"/>
      <w:lvlJc w:val="left"/>
      <w:pPr>
        <w:ind w:left="5760" w:hanging="360"/>
      </w:pPr>
      <w:rPr>
        <w:rFonts w:ascii="Courier New" w:hAnsi="Courier New" w:cs="Courier New" w:hint="default"/>
      </w:rPr>
    </w:lvl>
    <w:lvl w:ilvl="8" w:tplc="658E69C8" w:tentative="1">
      <w:start w:val="1"/>
      <w:numFmt w:val="bullet"/>
      <w:lvlText w:val=""/>
      <w:lvlJc w:val="left"/>
      <w:pPr>
        <w:ind w:left="6480" w:hanging="360"/>
      </w:pPr>
      <w:rPr>
        <w:rFonts w:ascii="Wingdings" w:hAnsi="Wingdings" w:hint="default"/>
      </w:rPr>
    </w:lvl>
  </w:abstractNum>
  <w:abstractNum w:abstractNumId="34">
    <w:nsid w:val="60DB6B88"/>
    <w:multiLevelType w:val="hybridMultilevel"/>
    <w:tmpl w:val="2A242384"/>
    <w:lvl w:ilvl="0" w:tplc="DBC80C9E">
      <w:start w:val="1"/>
      <w:numFmt w:val="bullet"/>
      <w:lvlText w:val=""/>
      <w:lvlJc w:val="left"/>
      <w:pPr>
        <w:ind w:left="720" w:hanging="360"/>
      </w:pPr>
      <w:rPr>
        <w:rFonts w:ascii="Wingdings" w:hAnsi="Wingdings" w:hint="default"/>
      </w:rPr>
    </w:lvl>
    <w:lvl w:ilvl="1" w:tplc="8D706AAA" w:tentative="1">
      <w:start w:val="1"/>
      <w:numFmt w:val="bullet"/>
      <w:lvlText w:val="o"/>
      <w:lvlJc w:val="left"/>
      <w:pPr>
        <w:ind w:left="1440" w:hanging="360"/>
      </w:pPr>
      <w:rPr>
        <w:rFonts w:ascii="Courier New" w:hAnsi="Courier New" w:cs="Courier New" w:hint="default"/>
      </w:rPr>
    </w:lvl>
    <w:lvl w:ilvl="2" w:tplc="538A6EDC" w:tentative="1">
      <w:start w:val="1"/>
      <w:numFmt w:val="bullet"/>
      <w:lvlText w:val=""/>
      <w:lvlJc w:val="left"/>
      <w:pPr>
        <w:ind w:left="2160" w:hanging="360"/>
      </w:pPr>
      <w:rPr>
        <w:rFonts w:ascii="Wingdings" w:hAnsi="Wingdings" w:hint="default"/>
      </w:rPr>
    </w:lvl>
    <w:lvl w:ilvl="3" w:tplc="65AE5020" w:tentative="1">
      <w:start w:val="1"/>
      <w:numFmt w:val="bullet"/>
      <w:lvlText w:val=""/>
      <w:lvlJc w:val="left"/>
      <w:pPr>
        <w:ind w:left="2880" w:hanging="360"/>
      </w:pPr>
      <w:rPr>
        <w:rFonts w:ascii="Symbol" w:hAnsi="Symbol" w:hint="default"/>
      </w:rPr>
    </w:lvl>
    <w:lvl w:ilvl="4" w:tplc="31C609E4" w:tentative="1">
      <w:start w:val="1"/>
      <w:numFmt w:val="bullet"/>
      <w:lvlText w:val="o"/>
      <w:lvlJc w:val="left"/>
      <w:pPr>
        <w:ind w:left="3600" w:hanging="360"/>
      </w:pPr>
      <w:rPr>
        <w:rFonts w:ascii="Courier New" w:hAnsi="Courier New" w:cs="Courier New" w:hint="default"/>
      </w:rPr>
    </w:lvl>
    <w:lvl w:ilvl="5" w:tplc="BBE01020" w:tentative="1">
      <w:start w:val="1"/>
      <w:numFmt w:val="bullet"/>
      <w:lvlText w:val=""/>
      <w:lvlJc w:val="left"/>
      <w:pPr>
        <w:ind w:left="4320" w:hanging="360"/>
      </w:pPr>
      <w:rPr>
        <w:rFonts w:ascii="Wingdings" w:hAnsi="Wingdings" w:hint="default"/>
      </w:rPr>
    </w:lvl>
    <w:lvl w:ilvl="6" w:tplc="0D34E84A" w:tentative="1">
      <w:start w:val="1"/>
      <w:numFmt w:val="bullet"/>
      <w:lvlText w:val=""/>
      <w:lvlJc w:val="left"/>
      <w:pPr>
        <w:ind w:left="5040" w:hanging="360"/>
      </w:pPr>
      <w:rPr>
        <w:rFonts w:ascii="Symbol" w:hAnsi="Symbol" w:hint="default"/>
      </w:rPr>
    </w:lvl>
    <w:lvl w:ilvl="7" w:tplc="20863F36" w:tentative="1">
      <w:start w:val="1"/>
      <w:numFmt w:val="bullet"/>
      <w:lvlText w:val="o"/>
      <w:lvlJc w:val="left"/>
      <w:pPr>
        <w:ind w:left="5760" w:hanging="360"/>
      </w:pPr>
      <w:rPr>
        <w:rFonts w:ascii="Courier New" w:hAnsi="Courier New" w:cs="Courier New" w:hint="default"/>
      </w:rPr>
    </w:lvl>
    <w:lvl w:ilvl="8" w:tplc="674C558A" w:tentative="1">
      <w:start w:val="1"/>
      <w:numFmt w:val="bullet"/>
      <w:lvlText w:val=""/>
      <w:lvlJc w:val="left"/>
      <w:pPr>
        <w:ind w:left="6480" w:hanging="360"/>
      </w:pPr>
      <w:rPr>
        <w:rFonts w:ascii="Wingdings" w:hAnsi="Wingdings" w:hint="default"/>
      </w:rPr>
    </w:lvl>
  </w:abstractNum>
  <w:abstractNum w:abstractNumId="35">
    <w:nsid w:val="6EEA4DBE"/>
    <w:multiLevelType w:val="hybridMultilevel"/>
    <w:tmpl w:val="8F402D88"/>
    <w:lvl w:ilvl="0" w:tplc="BE3EF810">
      <w:start w:val="1"/>
      <w:numFmt w:val="bullet"/>
      <w:lvlText w:val=""/>
      <w:lvlJc w:val="left"/>
      <w:pPr>
        <w:ind w:left="720" w:hanging="360"/>
      </w:pPr>
      <w:rPr>
        <w:rFonts w:ascii="Wingdings" w:hAnsi="Wingdings" w:hint="default"/>
      </w:rPr>
    </w:lvl>
    <w:lvl w:ilvl="1" w:tplc="1826D23A" w:tentative="1">
      <w:start w:val="1"/>
      <w:numFmt w:val="bullet"/>
      <w:lvlText w:val="o"/>
      <w:lvlJc w:val="left"/>
      <w:pPr>
        <w:ind w:left="1440" w:hanging="360"/>
      </w:pPr>
      <w:rPr>
        <w:rFonts w:ascii="Courier New" w:hAnsi="Courier New" w:hint="default"/>
      </w:rPr>
    </w:lvl>
    <w:lvl w:ilvl="2" w:tplc="97A871A6" w:tentative="1">
      <w:start w:val="1"/>
      <w:numFmt w:val="bullet"/>
      <w:lvlText w:val=""/>
      <w:lvlJc w:val="left"/>
      <w:pPr>
        <w:ind w:left="2160" w:hanging="360"/>
      </w:pPr>
      <w:rPr>
        <w:rFonts w:ascii="Wingdings" w:hAnsi="Wingdings" w:hint="default"/>
      </w:rPr>
    </w:lvl>
    <w:lvl w:ilvl="3" w:tplc="6E0076A4" w:tentative="1">
      <w:start w:val="1"/>
      <w:numFmt w:val="bullet"/>
      <w:lvlText w:val=""/>
      <w:lvlJc w:val="left"/>
      <w:pPr>
        <w:ind w:left="2880" w:hanging="360"/>
      </w:pPr>
      <w:rPr>
        <w:rFonts w:ascii="Symbol" w:hAnsi="Symbol" w:hint="default"/>
      </w:rPr>
    </w:lvl>
    <w:lvl w:ilvl="4" w:tplc="F4FCF60E" w:tentative="1">
      <w:start w:val="1"/>
      <w:numFmt w:val="bullet"/>
      <w:lvlText w:val="o"/>
      <w:lvlJc w:val="left"/>
      <w:pPr>
        <w:ind w:left="3600" w:hanging="360"/>
      </w:pPr>
      <w:rPr>
        <w:rFonts w:ascii="Courier New" w:hAnsi="Courier New" w:hint="default"/>
      </w:rPr>
    </w:lvl>
    <w:lvl w:ilvl="5" w:tplc="2236C3EA" w:tentative="1">
      <w:start w:val="1"/>
      <w:numFmt w:val="bullet"/>
      <w:lvlText w:val=""/>
      <w:lvlJc w:val="left"/>
      <w:pPr>
        <w:ind w:left="4320" w:hanging="360"/>
      </w:pPr>
      <w:rPr>
        <w:rFonts w:ascii="Wingdings" w:hAnsi="Wingdings" w:hint="default"/>
      </w:rPr>
    </w:lvl>
    <w:lvl w:ilvl="6" w:tplc="94A06D68" w:tentative="1">
      <w:start w:val="1"/>
      <w:numFmt w:val="bullet"/>
      <w:lvlText w:val=""/>
      <w:lvlJc w:val="left"/>
      <w:pPr>
        <w:ind w:left="5040" w:hanging="360"/>
      </w:pPr>
      <w:rPr>
        <w:rFonts w:ascii="Symbol" w:hAnsi="Symbol" w:hint="default"/>
      </w:rPr>
    </w:lvl>
    <w:lvl w:ilvl="7" w:tplc="AAE838FC" w:tentative="1">
      <w:start w:val="1"/>
      <w:numFmt w:val="bullet"/>
      <w:lvlText w:val="o"/>
      <w:lvlJc w:val="left"/>
      <w:pPr>
        <w:ind w:left="5760" w:hanging="360"/>
      </w:pPr>
      <w:rPr>
        <w:rFonts w:ascii="Courier New" w:hAnsi="Courier New" w:hint="default"/>
      </w:rPr>
    </w:lvl>
    <w:lvl w:ilvl="8" w:tplc="91FE67AE" w:tentative="1">
      <w:start w:val="1"/>
      <w:numFmt w:val="bullet"/>
      <w:lvlText w:val=""/>
      <w:lvlJc w:val="left"/>
      <w:pPr>
        <w:ind w:left="6480" w:hanging="360"/>
      </w:pPr>
      <w:rPr>
        <w:rFonts w:ascii="Wingdings" w:hAnsi="Wingdings" w:hint="default"/>
      </w:rPr>
    </w:lvl>
  </w:abstractNum>
  <w:abstractNum w:abstractNumId="36">
    <w:nsid w:val="6F8E6AEF"/>
    <w:multiLevelType w:val="hybridMultilevel"/>
    <w:tmpl w:val="544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A71D35"/>
    <w:multiLevelType w:val="multilevel"/>
    <w:tmpl w:val="4D2E30DE"/>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rFonts w:ascii="Symbol" w:hAnsi="Symbol" w:cs="Symbol"/>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9BCDE64"/>
    <w:multiLevelType w:val="hybridMultilevel"/>
    <w:tmpl w:val="00000000"/>
    <w:lvl w:ilvl="0" w:tplc="79CABC36">
      <w:start w:val="1"/>
      <w:numFmt w:val="bullet"/>
      <w:lvlText w:val=""/>
      <w:lvlJc w:val="left"/>
      <w:pPr>
        <w:ind w:left="990" w:hanging="360"/>
      </w:pPr>
      <w:rPr>
        <w:rFonts w:ascii="Symbol" w:hAnsi="Symbol" w:cs="Symbol" w:hint="default"/>
        <w:sz w:val="22"/>
        <w:szCs w:val="22"/>
        <w:lang w:val="en-US"/>
      </w:rPr>
    </w:lvl>
    <w:lvl w:ilvl="1" w:tplc="E01ACE8A">
      <w:start w:val="1"/>
      <w:numFmt w:val="decimal"/>
      <w:lvlText w:val="%2."/>
      <w:lvlJc w:val="left"/>
      <w:pPr>
        <w:tabs>
          <w:tab w:val="num" w:pos="1080"/>
        </w:tabs>
        <w:ind w:left="1080" w:hanging="360"/>
      </w:pPr>
    </w:lvl>
    <w:lvl w:ilvl="2" w:tplc="2D9E6DE6">
      <w:start w:val="1"/>
      <w:numFmt w:val="decimal"/>
      <w:lvlText w:val="%3."/>
      <w:lvlJc w:val="left"/>
      <w:pPr>
        <w:tabs>
          <w:tab w:val="num" w:pos="1440"/>
        </w:tabs>
        <w:ind w:left="1440" w:hanging="360"/>
      </w:pPr>
    </w:lvl>
    <w:lvl w:ilvl="3" w:tplc="A8987D7A">
      <w:start w:val="1"/>
      <w:numFmt w:val="decimal"/>
      <w:lvlText w:val="%4."/>
      <w:lvlJc w:val="left"/>
      <w:pPr>
        <w:tabs>
          <w:tab w:val="num" w:pos="1800"/>
        </w:tabs>
        <w:ind w:left="1800" w:hanging="360"/>
      </w:pPr>
    </w:lvl>
    <w:lvl w:ilvl="4" w:tplc="141E0662">
      <w:start w:val="1"/>
      <w:numFmt w:val="decimal"/>
      <w:lvlText w:val="%5."/>
      <w:lvlJc w:val="left"/>
      <w:pPr>
        <w:tabs>
          <w:tab w:val="num" w:pos="2160"/>
        </w:tabs>
        <w:ind w:left="2160" w:hanging="360"/>
      </w:pPr>
    </w:lvl>
    <w:lvl w:ilvl="5" w:tplc="31D29C66">
      <w:start w:val="1"/>
      <w:numFmt w:val="decimal"/>
      <w:lvlText w:val="%6."/>
      <w:lvlJc w:val="left"/>
      <w:pPr>
        <w:tabs>
          <w:tab w:val="num" w:pos="2520"/>
        </w:tabs>
        <w:ind w:left="2520" w:hanging="360"/>
      </w:pPr>
    </w:lvl>
    <w:lvl w:ilvl="6" w:tplc="9732CDF2">
      <w:start w:val="1"/>
      <w:numFmt w:val="decimal"/>
      <w:lvlText w:val="%7."/>
      <w:lvlJc w:val="left"/>
      <w:pPr>
        <w:tabs>
          <w:tab w:val="num" w:pos="2880"/>
        </w:tabs>
        <w:ind w:left="2880" w:hanging="360"/>
      </w:pPr>
    </w:lvl>
    <w:lvl w:ilvl="7" w:tplc="42B0D5DA">
      <w:start w:val="1"/>
      <w:numFmt w:val="decimal"/>
      <w:lvlText w:val="%8."/>
      <w:lvlJc w:val="left"/>
      <w:pPr>
        <w:tabs>
          <w:tab w:val="num" w:pos="3240"/>
        </w:tabs>
        <w:ind w:left="3240" w:hanging="360"/>
      </w:pPr>
    </w:lvl>
    <w:lvl w:ilvl="8" w:tplc="C6043C90">
      <w:start w:val="1"/>
      <w:numFmt w:val="decimal"/>
      <w:lvlText w:val="%9."/>
      <w:lvlJc w:val="left"/>
      <w:pPr>
        <w:tabs>
          <w:tab w:val="num" w:pos="3600"/>
        </w:tabs>
        <w:ind w:left="3600" w:hanging="360"/>
      </w:pPr>
    </w:lvl>
  </w:abstractNum>
  <w:abstractNum w:abstractNumId="39">
    <w:nsid w:val="7CD019B3"/>
    <w:multiLevelType w:val="hybridMultilevel"/>
    <w:tmpl w:val="B888D5E6"/>
    <w:lvl w:ilvl="0" w:tplc="24D423F0">
      <w:start w:val="1"/>
      <w:numFmt w:val="bullet"/>
      <w:lvlText w:val=""/>
      <w:lvlPicBulletId w:val="1"/>
      <w:lvlJc w:val="left"/>
      <w:pPr>
        <w:ind w:left="720" w:hanging="360"/>
      </w:pPr>
      <w:rPr>
        <w:rFonts w:ascii="Symbol" w:hAnsi="Symbol" w:hint="default"/>
        <w:color w:val="auto"/>
        <w:sz w:val="22"/>
      </w:rPr>
    </w:lvl>
    <w:lvl w:ilvl="1" w:tplc="25164002">
      <w:start w:val="1"/>
      <w:numFmt w:val="bullet"/>
      <w:lvlText w:val="o"/>
      <w:lvlJc w:val="left"/>
      <w:pPr>
        <w:ind w:left="1440" w:hanging="360"/>
      </w:pPr>
      <w:rPr>
        <w:rFonts w:ascii="Courier New" w:hAnsi="Courier New" w:hint="default"/>
      </w:rPr>
    </w:lvl>
    <w:lvl w:ilvl="2" w:tplc="20FE0890" w:tentative="1">
      <w:start w:val="1"/>
      <w:numFmt w:val="bullet"/>
      <w:lvlText w:val=""/>
      <w:lvlJc w:val="left"/>
      <w:pPr>
        <w:ind w:left="2160" w:hanging="360"/>
      </w:pPr>
      <w:rPr>
        <w:rFonts w:ascii="Wingdings" w:hAnsi="Wingdings" w:hint="default"/>
      </w:rPr>
    </w:lvl>
    <w:lvl w:ilvl="3" w:tplc="F92804FE" w:tentative="1">
      <w:start w:val="1"/>
      <w:numFmt w:val="bullet"/>
      <w:lvlText w:val=""/>
      <w:lvlJc w:val="left"/>
      <w:pPr>
        <w:ind w:left="2880" w:hanging="360"/>
      </w:pPr>
      <w:rPr>
        <w:rFonts w:ascii="Symbol" w:hAnsi="Symbol" w:hint="default"/>
      </w:rPr>
    </w:lvl>
    <w:lvl w:ilvl="4" w:tplc="00F61BF6" w:tentative="1">
      <w:start w:val="1"/>
      <w:numFmt w:val="bullet"/>
      <w:lvlText w:val="o"/>
      <w:lvlJc w:val="left"/>
      <w:pPr>
        <w:ind w:left="3600" w:hanging="360"/>
      </w:pPr>
      <w:rPr>
        <w:rFonts w:ascii="Courier New" w:hAnsi="Courier New" w:hint="default"/>
      </w:rPr>
    </w:lvl>
    <w:lvl w:ilvl="5" w:tplc="3356BB50" w:tentative="1">
      <w:start w:val="1"/>
      <w:numFmt w:val="bullet"/>
      <w:lvlText w:val=""/>
      <w:lvlJc w:val="left"/>
      <w:pPr>
        <w:ind w:left="4320" w:hanging="360"/>
      </w:pPr>
      <w:rPr>
        <w:rFonts w:ascii="Wingdings" w:hAnsi="Wingdings" w:hint="default"/>
      </w:rPr>
    </w:lvl>
    <w:lvl w:ilvl="6" w:tplc="8BF47F8A" w:tentative="1">
      <w:start w:val="1"/>
      <w:numFmt w:val="bullet"/>
      <w:lvlText w:val=""/>
      <w:lvlJc w:val="left"/>
      <w:pPr>
        <w:ind w:left="5040" w:hanging="360"/>
      </w:pPr>
      <w:rPr>
        <w:rFonts w:ascii="Symbol" w:hAnsi="Symbol" w:hint="default"/>
      </w:rPr>
    </w:lvl>
    <w:lvl w:ilvl="7" w:tplc="6862F1E6" w:tentative="1">
      <w:start w:val="1"/>
      <w:numFmt w:val="bullet"/>
      <w:lvlText w:val="o"/>
      <w:lvlJc w:val="left"/>
      <w:pPr>
        <w:ind w:left="5760" w:hanging="360"/>
      </w:pPr>
      <w:rPr>
        <w:rFonts w:ascii="Courier New" w:hAnsi="Courier New" w:hint="default"/>
      </w:rPr>
    </w:lvl>
    <w:lvl w:ilvl="8" w:tplc="C6CE6C30" w:tentative="1">
      <w:start w:val="1"/>
      <w:numFmt w:val="bullet"/>
      <w:lvlText w:val=""/>
      <w:lvlJc w:val="left"/>
      <w:pPr>
        <w:ind w:left="6480" w:hanging="360"/>
      </w:pPr>
      <w:rPr>
        <w:rFonts w:ascii="Wingdings" w:hAnsi="Wingdings" w:hint="default"/>
      </w:rPr>
    </w:lvl>
  </w:abstractNum>
  <w:abstractNum w:abstractNumId="40">
    <w:nsid w:val="7EB96176"/>
    <w:multiLevelType w:val="hybridMultilevel"/>
    <w:tmpl w:val="FF7CDC76"/>
    <w:lvl w:ilvl="0" w:tplc="4BE63F64">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effect w:val="none"/>
        <w:bdr w:val="none" w:sz="0" w:space="0" w:color="auto" w:frame="1"/>
        <w:vertAlign w:val="baseline"/>
      </w:rPr>
    </w:lvl>
    <w:lvl w:ilvl="1" w:tplc="59A0C1B2">
      <w:start w:val="1"/>
      <w:numFmt w:val="bullet"/>
      <w:lvlText w:val="o"/>
      <w:lvlJc w:val="left"/>
      <w:pPr>
        <w:ind w:left="1440" w:hanging="360"/>
      </w:pPr>
      <w:rPr>
        <w:rFonts w:ascii="Courier New" w:hAnsi="Courier New" w:cs="Courier New" w:hint="default"/>
      </w:rPr>
    </w:lvl>
    <w:lvl w:ilvl="2" w:tplc="7F72D13C">
      <w:start w:val="1"/>
      <w:numFmt w:val="bullet"/>
      <w:lvlText w:val=""/>
      <w:lvlJc w:val="left"/>
      <w:pPr>
        <w:ind w:left="2160" w:hanging="360"/>
      </w:pPr>
      <w:rPr>
        <w:rFonts w:ascii="Wingdings" w:hAnsi="Wingdings" w:hint="default"/>
      </w:rPr>
    </w:lvl>
    <w:lvl w:ilvl="3" w:tplc="603C6178">
      <w:start w:val="1"/>
      <w:numFmt w:val="bullet"/>
      <w:lvlText w:val=""/>
      <w:lvlJc w:val="left"/>
      <w:pPr>
        <w:ind w:left="2880" w:hanging="360"/>
      </w:pPr>
      <w:rPr>
        <w:rFonts w:ascii="Symbol" w:hAnsi="Symbol" w:hint="default"/>
      </w:rPr>
    </w:lvl>
    <w:lvl w:ilvl="4" w:tplc="D62A95DE">
      <w:start w:val="1"/>
      <w:numFmt w:val="bullet"/>
      <w:lvlText w:val="o"/>
      <w:lvlJc w:val="left"/>
      <w:pPr>
        <w:ind w:left="3600" w:hanging="360"/>
      </w:pPr>
      <w:rPr>
        <w:rFonts w:ascii="Courier New" w:hAnsi="Courier New" w:cs="Courier New" w:hint="default"/>
      </w:rPr>
    </w:lvl>
    <w:lvl w:ilvl="5" w:tplc="0BBEB972">
      <w:start w:val="1"/>
      <w:numFmt w:val="bullet"/>
      <w:lvlText w:val=""/>
      <w:lvlJc w:val="left"/>
      <w:pPr>
        <w:ind w:left="4320" w:hanging="360"/>
      </w:pPr>
      <w:rPr>
        <w:rFonts w:ascii="Wingdings" w:hAnsi="Wingdings" w:hint="default"/>
      </w:rPr>
    </w:lvl>
    <w:lvl w:ilvl="6" w:tplc="041ACDB8">
      <w:start w:val="1"/>
      <w:numFmt w:val="bullet"/>
      <w:lvlText w:val=""/>
      <w:lvlJc w:val="left"/>
      <w:pPr>
        <w:ind w:left="5040" w:hanging="360"/>
      </w:pPr>
      <w:rPr>
        <w:rFonts w:ascii="Symbol" w:hAnsi="Symbol" w:hint="default"/>
      </w:rPr>
    </w:lvl>
    <w:lvl w:ilvl="7" w:tplc="B6F0B58E">
      <w:start w:val="1"/>
      <w:numFmt w:val="bullet"/>
      <w:lvlText w:val="o"/>
      <w:lvlJc w:val="left"/>
      <w:pPr>
        <w:ind w:left="5760" w:hanging="360"/>
      </w:pPr>
      <w:rPr>
        <w:rFonts w:ascii="Courier New" w:hAnsi="Courier New" w:cs="Courier New" w:hint="default"/>
      </w:rPr>
    </w:lvl>
    <w:lvl w:ilvl="8" w:tplc="B43CF646">
      <w:start w:val="1"/>
      <w:numFmt w:val="bullet"/>
      <w:lvlText w:val=""/>
      <w:lvlJc w:val="left"/>
      <w:pPr>
        <w:ind w:left="6480" w:hanging="360"/>
      </w:pPr>
      <w:rPr>
        <w:rFonts w:ascii="Wingdings" w:hAnsi="Wingdings" w:hint="default"/>
      </w:rPr>
    </w:lvl>
  </w:abstractNum>
  <w:abstractNum w:abstractNumId="41">
    <w:nsid w:val="7ECD5F4F"/>
    <w:multiLevelType w:val="hybridMultilevel"/>
    <w:tmpl w:val="42FABF68"/>
    <w:lvl w:ilvl="0" w:tplc="9B6E4976">
      <w:start w:val="1"/>
      <w:numFmt w:val="bullet"/>
      <w:lvlText w:val=""/>
      <w:lvlJc w:val="left"/>
      <w:pPr>
        <w:ind w:left="720" w:hanging="360"/>
      </w:pPr>
      <w:rPr>
        <w:rFonts w:ascii="Wingdings" w:hAnsi="Wingdings" w:hint="default"/>
      </w:rPr>
    </w:lvl>
    <w:lvl w:ilvl="1" w:tplc="B5782B86">
      <w:start w:val="1"/>
      <w:numFmt w:val="bullet"/>
      <w:lvlText w:val="o"/>
      <w:lvlJc w:val="left"/>
      <w:pPr>
        <w:ind w:left="1440" w:hanging="360"/>
      </w:pPr>
      <w:rPr>
        <w:rFonts w:ascii="Courier New" w:hAnsi="Courier New" w:cs="Courier New" w:hint="default"/>
      </w:rPr>
    </w:lvl>
    <w:lvl w:ilvl="2" w:tplc="3B8A6714" w:tentative="1">
      <w:start w:val="1"/>
      <w:numFmt w:val="bullet"/>
      <w:lvlText w:val=""/>
      <w:lvlJc w:val="left"/>
      <w:pPr>
        <w:ind w:left="2160" w:hanging="360"/>
      </w:pPr>
      <w:rPr>
        <w:rFonts w:ascii="Wingdings" w:hAnsi="Wingdings" w:hint="default"/>
      </w:rPr>
    </w:lvl>
    <w:lvl w:ilvl="3" w:tplc="F6B2C85E" w:tentative="1">
      <w:start w:val="1"/>
      <w:numFmt w:val="bullet"/>
      <w:lvlText w:val=""/>
      <w:lvlJc w:val="left"/>
      <w:pPr>
        <w:ind w:left="2880" w:hanging="360"/>
      </w:pPr>
      <w:rPr>
        <w:rFonts w:ascii="Symbol" w:hAnsi="Symbol" w:hint="default"/>
      </w:rPr>
    </w:lvl>
    <w:lvl w:ilvl="4" w:tplc="6C3EF162" w:tentative="1">
      <w:start w:val="1"/>
      <w:numFmt w:val="bullet"/>
      <w:lvlText w:val="o"/>
      <w:lvlJc w:val="left"/>
      <w:pPr>
        <w:ind w:left="3600" w:hanging="360"/>
      </w:pPr>
      <w:rPr>
        <w:rFonts w:ascii="Courier New" w:hAnsi="Courier New" w:cs="Courier New" w:hint="default"/>
      </w:rPr>
    </w:lvl>
    <w:lvl w:ilvl="5" w:tplc="01B25C84" w:tentative="1">
      <w:start w:val="1"/>
      <w:numFmt w:val="bullet"/>
      <w:lvlText w:val=""/>
      <w:lvlJc w:val="left"/>
      <w:pPr>
        <w:ind w:left="4320" w:hanging="360"/>
      </w:pPr>
      <w:rPr>
        <w:rFonts w:ascii="Wingdings" w:hAnsi="Wingdings" w:hint="default"/>
      </w:rPr>
    </w:lvl>
    <w:lvl w:ilvl="6" w:tplc="A9465436" w:tentative="1">
      <w:start w:val="1"/>
      <w:numFmt w:val="bullet"/>
      <w:lvlText w:val=""/>
      <w:lvlJc w:val="left"/>
      <w:pPr>
        <w:ind w:left="5040" w:hanging="360"/>
      </w:pPr>
      <w:rPr>
        <w:rFonts w:ascii="Symbol" w:hAnsi="Symbol" w:hint="default"/>
      </w:rPr>
    </w:lvl>
    <w:lvl w:ilvl="7" w:tplc="F32C7868" w:tentative="1">
      <w:start w:val="1"/>
      <w:numFmt w:val="bullet"/>
      <w:lvlText w:val="o"/>
      <w:lvlJc w:val="left"/>
      <w:pPr>
        <w:ind w:left="5760" w:hanging="360"/>
      </w:pPr>
      <w:rPr>
        <w:rFonts w:ascii="Courier New" w:hAnsi="Courier New" w:cs="Courier New" w:hint="default"/>
      </w:rPr>
    </w:lvl>
    <w:lvl w:ilvl="8" w:tplc="A09CFD3C"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22"/>
  </w:num>
  <w:num w:numId="6">
    <w:abstractNumId w:val="37"/>
  </w:num>
  <w:num w:numId="7">
    <w:abstractNumId w:val="30"/>
  </w:num>
  <w:num w:numId="8">
    <w:abstractNumId w:val="33"/>
  </w:num>
  <w:num w:numId="9">
    <w:abstractNumId w:val="16"/>
  </w:num>
  <w:num w:numId="10">
    <w:abstractNumId w:val="41"/>
  </w:num>
  <w:num w:numId="11">
    <w:abstractNumId w:val="34"/>
  </w:num>
  <w:num w:numId="12">
    <w:abstractNumId w:val="15"/>
  </w:num>
  <w:num w:numId="13">
    <w:abstractNumId w:val="35"/>
  </w:num>
  <w:num w:numId="14">
    <w:abstractNumId w:val="8"/>
  </w:num>
  <w:num w:numId="15">
    <w:abstractNumId w:val="28"/>
  </w:num>
  <w:num w:numId="16">
    <w:abstractNumId w:val="23"/>
  </w:num>
  <w:num w:numId="17">
    <w:abstractNumId w:val="39"/>
  </w:num>
  <w:num w:numId="18">
    <w:abstractNumId w:val="12"/>
  </w:num>
  <w:num w:numId="19">
    <w:abstractNumId w:val="32"/>
  </w:num>
  <w:num w:numId="20">
    <w:abstractNumId w:val="26"/>
  </w:num>
  <w:num w:numId="21">
    <w:abstractNumId w:val="9"/>
  </w:num>
  <w:num w:numId="22">
    <w:abstractNumId w:val="27"/>
  </w:num>
  <w:num w:numId="23">
    <w:abstractNumId w:val="10"/>
  </w:num>
  <w:num w:numId="24">
    <w:abstractNumId w:val="11"/>
  </w:num>
  <w:num w:numId="25">
    <w:abstractNumId w:val="31"/>
  </w:num>
  <w:num w:numId="26">
    <w:abstractNumId w:val="21"/>
  </w:num>
  <w:num w:numId="27">
    <w:abstractNumId w:val="18"/>
  </w:num>
  <w:num w:numId="28">
    <w:abstractNumId w:val="0"/>
  </w:num>
  <w:num w:numId="29">
    <w:abstractNumId w:val="20"/>
  </w:num>
  <w:num w:numId="30">
    <w:abstractNumId w:val="36"/>
  </w:num>
  <w:num w:numId="31">
    <w:abstractNumId w:val="25"/>
  </w:num>
  <w:num w:numId="32">
    <w:abstractNumId w:val="40"/>
  </w:num>
  <w:num w:numId="33">
    <w:abstractNumId w:val="14"/>
  </w:num>
  <w:num w:numId="34">
    <w:abstractNumId w:val="29"/>
  </w:num>
  <w:num w:numId="35">
    <w:abstractNumId w:val="13"/>
  </w:num>
  <w:num w:numId="36">
    <w:abstractNumId w:val="24"/>
  </w:num>
  <w:num w:numId="37">
    <w:abstractNumId w:val="19"/>
  </w:num>
  <w:num w:numId="38">
    <w:abstractNumId w:val="38"/>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70373F"/>
    <w:rsid w:val="000029D6"/>
    <w:rsid w:val="000051E5"/>
    <w:rsid w:val="00013FB0"/>
    <w:rsid w:val="00036A0A"/>
    <w:rsid w:val="00040ED6"/>
    <w:rsid w:val="00051A02"/>
    <w:rsid w:val="000556D7"/>
    <w:rsid w:val="000675A2"/>
    <w:rsid w:val="000814B8"/>
    <w:rsid w:val="00085C14"/>
    <w:rsid w:val="000879B8"/>
    <w:rsid w:val="00087CF6"/>
    <w:rsid w:val="000946B7"/>
    <w:rsid w:val="00095830"/>
    <w:rsid w:val="000A1813"/>
    <w:rsid w:val="000A6EC5"/>
    <w:rsid w:val="000B4154"/>
    <w:rsid w:val="0010076B"/>
    <w:rsid w:val="00100DDE"/>
    <w:rsid w:val="00114386"/>
    <w:rsid w:val="0011671E"/>
    <w:rsid w:val="00120A01"/>
    <w:rsid w:val="00122F6F"/>
    <w:rsid w:val="00124D09"/>
    <w:rsid w:val="00134912"/>
    <w:rsid w:val="00142D32"/>
    <w:rsid w:val="00166A7E"/>
    <w:rsid w:val="00166BDF"/>
    <w:rsid w:val="001928A0"/>
    <w:rsid w:val="001A1223"/>
    <w:rsid w:val="001A5448"/>
    <w:rsid w:val="001B4623"/>
    <w:rsid w:val="001F448A"/>
    <w:rsid w:val="0020707D"/>
    <w:rsid w:val="00213721"/>
    <w:rsid w:val="00237FC4"/>
    <w:rsid w:val="00240D2C"/>
    <w:rsid w:val="00241341"/>
    <w:rsid w:val="002465E3"/>
    <w:rsid w:val="00262BD6"/>
    <w:rsid w:val="00292196"/>
    <w:rsid w:val="002A4D13"/>
    <w:rsid w:val="002B5EF2"/>
    <w:rsid w:val="002E10DC"/>
    <w:rsid w:val="002E1353"/>
    <w:rsid w:val="002E349B"/>
    <w:rsid w:val="002F2436"/>
    <w:rsid w:val="002F3164"/>
    <w:rsid w:val="002F3282"/>
    <w:rsid w:val="002F783F"/>
    <w:rsid w:val="0030297E"/>
    <w:rsid w:val="00310C0B"/>
    <w:rsid w:val="0031249A"/>
    <w:rsid w:val="00313D0F"/>
    <w:rsid w:val="00314427"/>
    <w:rsid w:val="00314BE2"/>
    <w:rsid w:val="00320BD8"/>
    <w:rsid w:val="0032308E"/>
    <w:rsid w:val="003334EB"/>
    <w:rsid w:val="00351552"/>
    <w:rsid w:val="00352CE4"/>
    <w:rsid w:val="003579B4"/>
    <w:rsid w:val="00365576"/>
    <w:rsid w:val="00375397"/>
    <w:rsid w:val="00377430"/>
    <w:rsid w:val="00377FF8"/>
    <w:rsid w:val="003866E3"/>
    <w:rsid w:val="003A2B83"/>
    <w:rsid w:val="003A3DDB"/>
    <w:rsid w:val="003A7507"/>
    <w:rsid w:val="003C4E49"/>
    <w:rsid w:val="003C60B6"/>
    <w:rsid w:val="003D705A"/>
    <w:rsid w:val="003E3906"/>
    <w:rsid w:val="003E5490"/>
    <w:rsid w:val="003F5476"/>
    <w:rsid w:val="00413A16"/>
    <w:rsid w:val="004200D0"/>
    <w:rsid w:val="00422AD1"/>
    <w:rsid w:val="00427B72"/>
    <w:rsid w:val="004408A8"/>
    <w:rsid w:val="00446E7D"/>
    <w:rsid w:val="00447A6E"/>
    <w:rsid w:val="0047314F"/>
    <w:rsid w:val="00473848"/>
    <w:rsid w:val="004836C6"/>
    <w:rsid w:val="00483D83"/>
    <w:rsid w:val="00484952"/>
    <w:rsid w:val="00491C41"/>
    <w:rsid w:val="004D58BB"/>
    <w:rsid w:val="004E6AB3"/>
    <w:rsid w:val="00500A89"/>
    <w:rsid w:val="00505D46"/>
    <w:rsid w:val="0052676A"/>
    <w:rsid w:val="00537A65"/>
    <w:rsid w:val="00552385"/>
    <w:rsid w:val="00562ADA"/>
    <w:rsid w:val="0056334D"/>
    <w:rsid w:val="00572BC2"/>
    <w:rsid w:val="00582404"/>
    <w:rsid w:val="00595E13"/>
    <w:rsid w:val="005A26A4"/>
    <w:rsid w:val="005B0366"/>
    <w:rsid w:val="005B2F60"/>
    <w:rsid w:val="005B6347"/>
    <w:rsid w:val="005B6F95"/>
    <w:rsid w:val="005C1404"/>
    <w:rsid w:val="005C3277"/>
    <w:rsid w:val="005C75F4"/>
    <w:rsid w:val="005D188A"/>
    <w:rsid w:val="005D7B4F"/>
    <w:rsid w:val="005E30D3"/>
    <w:rsid w:val="005F0090"/>
    <w:rsid w:val="00603B08"/>
    <w:rsid w:val="00604B39"/>
    <w:rsid w:val="0061622E"/>
    <w:rsid w:val="00623320"/>
    <w:rsid w:val="006273B5"/>
    <w:rsid w:val="00642477"/>
    <w:rsid w:val="00654F5E"/>
    <w:rsid w:val="00660DBD"/>
    <w:rsid w:val="006647EE"/>
    <w:rsid w:val="006649EB"/>
    <w:rsid w:val="006A22D9"/>
    <w:rsid w:val="006B669B"/>
    <w:rsid w:val="006D1841"/>
    <w:rsid w:val="0070373F"/>
    <w:rsid w:val="00703903"/>
    <w:rsid w:val="007055A0"/>
    <w:rsid w:val="007306AD"/>
    <w:rsid w:val="007331A5"/>
    <w:rsid w:val="00744AD9"/>
    <w:rsid w:val="00752994"/>
    <w:rsid w:val="007638D0"/>
    <w:rsid w:val="0076699D"/>
    <w:rsid w:val="00775979"/>
    <w:rsid w:val="007909B1"/>
    <w:rsid w:val="00794B5E"/>
    <w:rsid w:val="007A1D17"/>
    <w:rsid w:val="007A5014"/>
    <w:rsid w:val="007B04C4"/>
    <w:rsid w:val="007B12B0"/>
    <w:rsid w:val="007B69C5"/>
    <w:rsid w:val="007C739E"/>
    <w:rsid w:val="007F3203"/>
    <w:rsid w:val="007F320C"/>
    <w:rsid w:val="007F6828"/>
    <w:rsid w:val="00800A27"/>
    <w:rsid w:val="00823E90"/>
    <w:rsid w:val="00826217"/>
    <w:rsid w:val="008419BA"/>
    <w:rsid w:val="0084396B"/>
    <w:rsid w:val="0085493E"/>
    <w:rsid w:val="00855E8F"/>
    <w:rsid w:val="00873CA4"/>
    <w:rsid w:val="00873F61"/>
    <w:rsid w:val="00875A82"/>
    <w:rsid w:val="00875A87"/>
    <w:rsid w:val="00875DAD"/>
    <w:rsid w:val="008763D1"/>
    <w:rsid w:val="00882BF6"/>
    <w:rsid w:val="00885DAC"/>
    <w:rsid w:val="008863C1"/>
    <w:rsid w:val="008A3024"/>
    <w:rsid w:val="008A3239"/>
    <w:rsid w:val="008B6807"/>
    <w:rsid w:val="008C4A74"/>
    <w:rsid w:val="008C5D72"/>
    <w:rsid w:val="008C7D54"/>
    <w:rsid w:val="008D60F9"/>
    <w:rsid w:val="008E26FF"/>
    <w:rsid w:val="008F150D"/>
    <w:rsid w:val="008F5D84"/>
    <w:rsid w:val="00904930"/>
    <w:rsid w:val="0091217D"/>
    <w:rsid w:val="00913D9C"/>
    <w:rsid w:val="009251E8"/>
    <w:rsid w:val="0093036B"/>
    <w:rsid w:val="00931C60"/>
    <w:rsid w:val="00940151"/>
    <w:rsid w:val="0094545D"/>
    <w:rsid w:val="00951004"/>
    <w:rsid w:val="0096089E"/>
    <w:rsid w:val="0097376A"/>
    <w:rsid w:val="009760CF"/>
    <w:rsid w:val="00990030"/>
    <w:rsid w:val="0099284A"/>
    <w:rsid w:val="009C684B"/>
    <w:rsid w:val="009D05D9"/>
    <w:rsid w:val="009D2317"/>
    <w:rsid w:val="009D432E"/>
    <w:rsid w:val="009F469E"/>
    <w:rsid w:val="00A01A35"/>
    <w:rsid w:val="00A0469A"/>
    <w:rsid w:val="00A0472B"/>
    <w:rsid w:val="00A148A7"/>
    <w:rsid w:val="00A223B8"/>
    <w:rsid w:val="00A32653"/>
    <w:rsid w:val="00A4259F"/>
    <w:rsid w:val="00A62B25"/>
    <w:rsid w:val="00A6787C"/>
    <w:rsid w:val="00A77055"/>
    <w:rsid w:val="00A84A4F"/>
    <w:rsid w:val="00A91924"/>
    <w:rsid w:val="00AA2F42"/>
    <w:rsid w:val="00AA5CC8"/>
    <w:rsid w:val="00AB5F1E"/>
    <w:rsid w:val="00AE3451"/>
    <w:rsid w:val="00AE44A8"/>
    <w:rsid w:val="00AE560B"/>
    <w:rsid w:val="00AF057C"/>
    <w:rsid w:val="00AF5BA2"/>
    <w:rsid w:val="00B06F90"/>
    <w:rsid w:val="00B1399B"/>
    <w:rsid w:val="00B1522D"/>
    <w:rsid w:val="00B215C8"/>
    <w:rsid w:val="00B31866"/>
    <w:rsid w:val="00B4475A"/>
    <w:rsid w:val="00B555F2"/>
    <w:rsid w:val="00B83B2D"/>
    <w:rsid w:val="00BB7BDB"/>
    <w:rsid w:val="00BC176F"/>
    <w:rsid w:val="00BE42C6"/>
    <w:rsid w:val="00BF6C8D"/>
    <w:rsid w:val="00C00892"/>
    <w:rsid w:val="00C04CB1"/>
    <w:rsid w:val="00C141F6"/>
    <w:rsid w:val="00C23896"/>
    <w:rsid w:val="00C23CA0"/>
    <w:rsid w:val="00C263B3"/>
    <w:rsid w:val="00C47ED7"/>
    <w:rsid w:val="00C55347"/>
    <w:rsid w:val="00C61C53"/>
    <w:rsid w:val="00C63DA3"/>
    <w:rsid w:val="00C65779"/>
    <w:rsid w:val="00C72BA8"/>
    <w:rsid w:val="00C948A6"/>
    <w:rsid w:val="00CA4553"/>
    <w:rsid w:val="00CA6FC1"/>
    <w:rsid w:val="00CA7467"/>
    <w:rsid w:val="00CB3951"/>
    <w:rsid w:val="00CB5ABC"/>
    <w:rsid w:val="00CC12EA"/>
    <w:rsid w:val="00CC470C"/>
    <w:rsid w:val="00CC48F8"/>
    <w:rsid w:val="00CC58D3"/>
    <w:rsid w:val="00CE11E6"/>
    <w:rsid w:val="00CE7E42"/>
    <w:rsid w:val="00D07E30"/>
    <w:rsid w:val="00D526D4"/>
    <w:rsid w:val="00D540A2"/>
    <w:rsid w:val="00D8169C"/>
    <w:rsid w:val="00D84913"/>
    <w:rsid w:val="00D84C5E"/>
    <w:rsid w:val="00D90A42"/>
    <w:rsid w:val="00D940B7"/>
    <w:rsid w:val="00DA67E0"/>
    <w:rsid w:val="00DC45BC"/>
    <w:rsid w:val="00DE5D1C"/>
    <w:rsid w:val="00DE6BDA"/>
    <w:rsid w:val="00E2688E"/>
    <w:rsid w:val="00E41C6B"/>
    <w:rsid w:val="00E44BDF"/>
    <w:rsid w:val="00E5551D"/>
    <w:rsid w:val="00E63DE7"/>
    <w:rsid w:val="00E647F3"/>
    <w:rsid w:val="00E64A0E"/>
    <w:rsid w:val="00E71850"/>
    <w:rsid w:val="00E90C38"/>
    <w:rsid w:val="00EA03D8"/>
    <w:rsid w:val="00EA4B4E"/>
    <w:rsid w:val="00EA76B0"/>
    <w:rsid w:val="00EB45BF"/>
    <w:rsid w:val="00EC55F3"/>
    <w:rsid w:val="00ED2291"/>
    <w:rsid w:val="00ED4101"/>
    <w:rsid w:val="00EE4E04"/>
    <w:rsid w:val="00F10A56"/>
    <w:rsid w:val="00F226A2"/>
    <w:rsid w:val="00F302D8"/>
    <w:rsid w:val="00F34978"/>
    <w:rsid w:val="00F41FE0"/>
    <w:rsid w:val="00F43FEC"/>
    <w:rsid w:val="00F44E2B"/>
    <w:rsid w:val="00F45BDD"/>
    <w:rsid w:val="00F50419"/>
    <w:rsid w:val="00F75E79"/>
    <w:rsid w:val="00F771E1"/>
    <w:rsid w:val="00F87AA8"/>
    <w:rsid w:val="00F94BFC"/>
    <w:rsid w:val="00F97A7B"/>
    <w:rsid w:val="00FA6A00"/>
    <w:rsid w:val="00FD3265"/>
    <w:rsid w:val="00FD382F"/>
    <w:rsid w:val="00FF5C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7B"/>
    <w:pPr>
      <w:suppressAutoHyphens/>
    </w:pPr>
    <w:rPr>
      <w:sz w:val="24"/>
      <w:szCs w:val="24"/>
      <w:lang w:eastAsia="zh-CN"/>
    </w:rPr>
  </w:style>
  <w:style w:type="paragraph" w:styleId="Heading1">
    <w:name w:val="heading 1"/>
    <w:basedOn w:val="Normal"/>
    <w:next w:val="Normal"/>
    <w:qFormat/>
    <w:rsid w:val="00F97A7B"/>
    <w:pPr>
      <w:widowControl w:val="0"/>
      <w:numPr>
        <w:numId w:val="1"/>
      </w:numPr>
      <w:autoSpaceDE w:val="0"/>
      <w:outlineLvl w:val="0"/>
    </w:pPr>
    <w:rPr>
      <w:rFonts w:ascii="Arial" w:hAnsi="Arial" w:cs="Arial"/>
    </w:rPr>
  </w:style>
  <w:style w:type="paragraph" w:styleId="Heading2">
    <w:name w:val="heading 2"/>
    <w:basedOn w:val="Normal"/>
    <w:next w:val="Normal"/>
    <w:qFormat/>
    <w:rsid w:val="00F97A7B"/>
    <w:pPr>
      <w:keepNext/>
      <w:numPr>
        <w:ilvl w:val="1"/>
        <w:numId w:val="1"/>
      </w:numPr>
      <w:autoSpaceDE w:val="0"/>
      <w:spacing w:line="360" w:lineRule="auto"/>
      <w:outlineLvl w:val="1"/>
    </w:pPr>
    <w:rPr>
      <w:b/>
      <w:bCs/>
    </w:rPr>
  </w:style>
  <w:style w:type="paragraph" w:styleId="Heading3">
    <w:name w:val="heading 3"/>
    <w:basedOn w:val="Normal"/>
    <w:next w:val="Normal"/>
    <w:qFormat/>
    <w:rsid w:val="00F97A7B"/>
    <w:pPr>
      <w:widowControl w:val="0"/>
      <w:numPr>
        <w:ilvl w:val="2"/>
        <w:numId w:val="1"/>
      </w:numPr>
      <w:autoSpaceDE w:val="0"/>
      <w:outlineLvl w:val="2"/>
    </w:pPr>
    <w:rPr>
      <w:rFonts w:ascii="Arial" w:hAnsi="Arial" w:cs="Arial"/>
    </w:rPr>
  </w:style>
  <w:style w:type="paragraph" w:styleId="Heading4">
    <w:name w:val="heading 4"/>
    <w:basedOn w:val="Normal"/>
    <w:next w:val="Normal"/>
    <w:qFormat/>
    <w:rsid w:val="00F97A7B"/>
    <w:pPr>
      <w:widowControl w:val="0"/>
      <w:numPr>
        <w:ilvl w:val="3"/>
        <w:numId w:val="1"/>
      </w:numPr>
      <w:autoSpaceDE w:val="0"/>
      <w:outlineLvl w:val="3"/>
    </w:pPr>
    <w:rPr>
      <w:rFonts w:ascii="Arial" w:hAnsi="Arial" w:cs="Arial"/>
    </w:rPr>
  </w:style>
  <w:style w:type="paragraph" w:styleId="Heading5">
    <w:name w:val="heading 5"/>
    <w:basedOn w:val="Normal"/>
    <w:next w:val="Normal"/>
    <w:qFormat/>
    <w:rsid w:val="00F97A7B"/>
    <w:pPr>
      <w:keepNext/>
      <w:numPr>
        <w:ilvl w:val="4"/>
        <w:numId w:val="1"/>
      </w:numPr>
      <w:tabs>
        <w:tab w:val="left" w:pos="1530"/>
        <w:tab w:val="left" w:pos="1800"/>
      </w:tabs>
      <w:jc w:val="both"/>
      <w:outlineLvl w:val="4"/>
    </w:pPr>
    <w:rPr>
      <w:b/>
      <w:bCs/>
      <w:color w:val="000000"/>
      <w:szCs w:val="20"/>
    </w:rPr>
  </w:style>
  <w:style w:type="paragraph" w:styleId="Heading6">
    <w:name w:val="heading 6"/>
    <w:basedOn w:val="Normal"/>
    <w:next w:val="Normal"/>
    <w:qFormat/>
    <w:rsid w:val="00F97A7B"/>
    <w:pPr>
      <w:keepNext/>
      <w:numPr>
        <w:ilvl w:val="5"/>
        <w:numId w:val="1"/>
      </w:numPr>
      <w:tabs>
        <w:tab w:val="left" w:pos="0"/>
        <w:tab w:val="left" w:pos="1530"/>
      </w:tabs>
      <w:outlineLvl w:val="5"/>
    </w:pPr>
    <w:rPr>
      <w:rFonts w:ascii="Tahoma" w:hAnsi="Tahoma" w:cs="Tahoma"/>
      <w:b/>
      <w:color w:val="000000"/>
      <w:sz w:val="20"/>
      <w:szCs w:val="20"/>
    </w:rPr>
  </w:style>
  <w:style w:type="paragraph" w:styleId="Heading7">
    <w:name w:val="heading 7"/>
    <w:basedOn w:val="Normal"/>
    <w:next w:val="Normal"/>
    <w:qFormat/>
    <w:rsid w:val="00F97A7B"/>
    <w:pPr>
      <w:numPr>
        <w:ilvl w:val="6"/>
        <w:numId w:val="1"/>
      </w:numPr>
      <w:spacing w:before="240" w:after="60"/>
      <w:outlineLvl w:val="6"/>
    </w:pPr>
  </w:style>
  <w:style w:type="paragraph" w:styleId="Heading8">
    <w:name w:val="heading 8"/>
    <w:basedOn w:val="Normal"/>
    <w:next w:val="Normal"/>
    <w:qFormat/>
    <w:rsid w:val="00F97A7B"/>
    <w:pPr>
      <w:keepNext/>
      <w:numPr>
        <w:ilvl w:val="7"/>
        <w:numId w:val="1"/>
      </w:numPr>
      <w:outlineLvl w:val="7"/>
    </w:pPr>
    <w:rPr>
      <w:b/>
      <w:bCs/>
      <w:u w:val="single"/>
    </w:rPr>
  </w:style>
  <w:style w:type="paragraph" w:styleId="Heading9">
    <w:name w:val="heading 9"/>
    <w:basedOn w:val="Normal"/>
    <w:next w:val="Normal"/>
    <w:qFormat/>
    <w:rsid w:val="00F97A7B"/>
    <w:pPr>
      <w:widowControl w:val="0"/>
      <w:numPr>
        <w:ilvl w:val="8"/>
        <w:numId w:val="1"/>
      </w:numPr>
      <w:autoSpaceDE w:val="0"/>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97A7B"/>
  </w:style>
  <w:style w:type="character" w:customStyle="1" w:styleId="WW8Num1z1">
    <w:name w:val="WW8Num1z1"/>
    <w:rsid w:val="00F97A7B"/>
  </w:style>
  <w:style w:type="character" w:customStyle="1" w:styleId="WW8Num1z2">
    <w:name w:val="WW8Num1z2"/>
    <w:rsid w:val="00F97A7B"/>
  </w:style>
  <w:style w:type="character" w:customStyle="1" w:styleId="WW8Num1z3">
    <w:name w:val="WW8Num1z3"/>
    <w:rsid w:val="00F97A7B"/>
  </w:style>
  <w:style w:type="character" w:customStyle="1" w:styleId="WW8Num1z4">
    <w:name w:val="WW8Num1z4"/>
    <w:rsid w:val="00F97A7B"/>
  </w:style>
  <w:style w:type="character" w:customStyle="1" w:styleId="WW8Num1z5">
    <w:name w:val="WW8Num1z5"/>
    <w:rsid w:val="00F97A7B"/>
  </w:style>
  <w:style w:type="character" w:customStyle="1" w:styleId="WW8Num1z6">
    <w:name w:val="WW8Num1z6"/>
    <w:rsid w:val="00F97A7B"/>
  </w:style>
  <w:style w:type="character" w:customStyle="1" w:styleId="WW8Num1z7">
    <w:name w:val="WW8Num1z7"/>
    <w:rsid w:val="00F97A7B"/>
  </w:style>
  <w:style w:type="character" w:customStyle="1" w:styleId="WW8Num1z8">
    <w:name w:val="WW8Num1z8"/>
    <w:rsid w:val="00F97A7B"/>
  </w:style>
  <w:style w:type="character" w:customStyle="1" w:styleId="WW8Num2z0">
    <w:name w:val="WW8Num2z0"/>
    <w:rsid w:val="00F97A7B"/>
  </w:style>
  <w:style w:type="character" w:customStyle="1" w:styleId="WW8Num2z1">
    <w:name w:val="WW8Num2z1"/>
    <w:rsid w:val="00F97A7B"/>
  </w:style>
  <w:style w:type="character" w:customStyle="1" w:styleId="WW8Num2z2">
    <w:name w:val="WW8Num2z2"/>
    <w:rsid w:val="00F97A7B"/>
  </w:style>
  <w:style w:type="character" w:customStyle="1" w:styleId="WW8Num2z3">
    <w:name w:val="WW8Num2z3"/>
    <w:rsid w:val="00F97A7B"/>
  </w:style>
  <w:style w:type="character" w:customStyle="1" w:styleId="WW8Num2z4">
    <w:name w:val="WW8Num2z4"/>
    <w:rsid w:val="00F97A7B"/>
  </w:style>
  <w:style w:type="character" w:customStyle="1" w:styleId="WW8Num2z5">
    <w:name w:val="WW8Num2z5"/>
    <w:rsid w:val="00F97A7B"/>
  </w:style>
  <w:style w:type="character" w:customStyle="1" w:styleId="WW8Num2z6">
    <w:name w:val="WW8Num2z6"/>
    <w:rsid w:val="00F97A7B"/>
  </w:style>
  <w:style w:type="character" w:customStyle="1" w:styleId="WW8Num2z7">
    <w:name w:val="WW8Num2z7"/>
    <w:rsid w:val="00F97A7B"/>
  </w:style>
  <w:style w:type="character" w:customStyle="1" w:styleId="WW8Num2z8">
    <w:name w:val="WW8Num2z8"/>
    <w:rsid w:val="00F97A7B"/>
  </w:style>
  <w:style w:type="character" w:customStyle="1" w:styleId="WW8Num3z0">
    <w:name w:val="WW8Num3z0"/>
    <w:rsid w:val="00F97A7B"/>
    <w:rPr>
      <w:rFonts w:ascii="Symbol" w:hAnsi="Symbol" w:cs="Wingdings"/>
    </w:rPr>
  </w:style>
  <w:style w:type="character" w:customStyle="1" w:styleId="WW8Num4z0">
    <w:name w:val="WW8Num4z0"/>
    <w:rsid w:val="00F97A7B"/>
    <w:rPr>
      <w:rFonts w:ascii="Symbol" w:hAnsi="Symbol" w:cs="Symbol"/>
      <w:vanish/>
    </w:rPr>
  </w:style>
  <w:style w:type="character" w:customStyle="1" w:styleId="WW8Num5z0">
    <w:name w:val="WW8Num5z0"/>
    <w:rsid w:val="00F97A7B"/>
    <w:rPr>
      <w:rFonts w:ascii="Wingdings" w:hAnsi="Wingdings" w:cs="Wingdings"/>
    </w:rPr>
  </w:style>
  <w:style w:type="character" w:customStyle="1" w:styleId="WW8Num5z1">
    <w:name w:val="WW8Num5z1"/>
    <w:rsid w:val="00F97A7B"/>
  </w:style>
  <w:style w:type="character" w:customStyle="1" w:styleId="WW8Num5z2">
    <w:name w:val="WW8Num5z2"/>
    <w:rsid w:val="00F97A7B"/>
  </w:style>
  <w:style w:type="character" w:customStyle="1" w:styleId="WW8Num5z3">
    <w:name w:val="WW8Num5z3"/>
    <w:rsid w:val="00F97A7B"/>
  </w:style>
  <w:style w:type="character" w:customStyle="1" w:styleId="WW8Num5z4">
    <w:name w:val="WW8Num5z4"/>
    <w:rsid w:val="00F97A7B"/>
  </w:style>
  <w:style w:type="character" w:customStyle="1" w:styleId="WW8Num5z5">
    <w:name w:val="WW8Num5z5"/>
    <w:rsid w:val="00F97A7B"/>
  </w:style>
  <w:style w:type="character" w:customStyle="1" w:styleId="WW8Num5z6">
    <w:name w:val="WW8Num5z6"/>
    <w:rsid w:val="00F97A7B"/>
  </w:style>
  <w:style w:type="character" w:customStyle="1" w:styleId="WW8Num5z7">
    <w:name w:val="WW8Num5z7"/>
    <w:rsid w:val="00F97A7B"/>
  </w:style>
  <w:style w:type="character" w:customStyle="1" w:styleId="WW8Num5z8">
    <w:name w:val="WW8Num5z8"/>
    <w:rsid w:val="00F97A7B"/>
  </w:style>
  <w:style w:type="character" w:customStyle="1" w:styleId="WW8Num6z0">
    <w:name w:val="WW8Num6z0"/>
    <w:rsid w:val="00F97A7B"/>
    <w:rPr>
      <w:rFonts w:ascii="Symbol" w:hAnsi="Symbol" w:cs="Symbol"/>
      <w:sz w:val="22"/>
      <w:szCs w:val="22"/>
    </w:rPr>
  </w:style>
  <w:style w:type="character" w:customStyle="1" w:styleId="WW8Num7z0">
    <w:name w:val="WW8Num7z0"/>
    <w:rsid w:val="00F97A7B"/>
    <w:rPr>
      <w:rFonts w:ascii="Symbol" w:eastAsia="Verdana" w:hAnsi="Symbol" w:cs="Wingdings"/>
      <w:sz w:val="22"/>
      <w:szCs w:val="22"/>
    </w:rPr>
  </w:style>
  <w:style w:type="character" w:customStyle="1" w:styleId="WW8Num7z1">
    <w:name w:val="WW8Num7z1"/>
    <w:rsid w:val="00F97A7B"/>
    <w:rPr>
      <w:rFonts w:ascii="Courier New" w:hAnsi="Courier New" w:cs="Courier New"/>
    </w:rPr>
  </w:style>
  <w:style w:type="character" w:customStyle="1" w:styleId="WW8Num7z2">
    <w:name w:val="WW8Num7z2"/>
    <w:rsid w:val="00F97A7B"/>
  </w:style>
  <w:style w:type="character" w:customStyle="1" w:styleId="WW8Num7z3">
    <w:name w:val="WW8Num7z3"/>
    <w:rsid w:val="00F97A7B"/>
    <w:rPr>
      <w:rFonts w:ascii="Symbol" w:hAnsi="Symbol" w:cs="Symbol"/>
    </w:rPr>
  </w:style>
  <w:style w:type="character" w:customStyle="1" w:styleId="WW8Num7z4">
    <w:name w:val="WW8Num7z4"/>
    <w:rsid w:val="00F97A7B"/>
  </w:style>
  <w:style w:type="character" w:customStyle="1" w:styleId="WW8Num7z5">
    <w:name w:val="WW8Num7z5"/>
    <w:rsid w:val="00F97A7B"/>
  </w:style>
  <w:style w:type="character" w:customStyle="1" w:styleId="WW8Num7z6">
    <w:name w:val="WW8Num7z6"/>
    <w:rsid w:val="00F97A7B"/>
  </w:style>
  <w:style w:type="character" w:customStyle="1" w:styleId="WW8Num7z7">
    <w:name w:val="WW8Num7z7"/>
    <w:rsid w:val="00F97A7B"/>
  </w:style>
  <w:style w:type="character" w:customStyle="1" w:styleId="WW8Num7z8">
    <w:name w:val="WW8Num7z8"/>
    <w:rsid w:val="00F97A7B"/>
  </w:style>
  <w:style w:type="character" w:customStyle="1" w:styleId="WW8Num8z0">
    <w:name w:val="WW8Num8z0"/>
    <w:rsid w:val="00F97A7B"/>
    <w:rPr>
      <w:rFonts w:ascii="Symbol" w:hAnsi="Symbol" w:cs="Wingdings"/>
      <w:color w:val="000000"/>
      <w:sz w:val="22"/>
      <w:szCs w:val="22"/>
    </w:rPr>
  </w:style>
  <w:style w:type="character" w:customStyle="1" w:styleId="WW8Num9z0">
    <w:name w:val="WW8Num9z0"/>
    <w:rsid w:val="00F97A7B"/>
    <w:rPr>
      <w:rFonts w:ascii="Wingdings" w:hAnsi="Wingdings" w:cs="Wingdings"/>
    </w:rPr>
  </w:style>
  <w:style w:type="character" w:customStyle="1" w:styleId="WW8Num6z1">
    <w:name w:val="WW8Num6z1"/>
    <w:rsid w:val="00F97A7B"/>
  </w:style>
  <w:style w:type="character" w:customStyle="1" w:styleId="WW8Num6z2">
    <w:name w:val="WW8Num6z2"/>
    <w:rsid w:val="00F97A7B"/>
  </w:style>
  <w:style w:type="character" w:customStyle="1" w:styleId="WW8Num6z3">
    <w:name w:val="WW8Num6z3"/>
    <w:rsid w:val="00F97A7B"/>
  </w:style>
  <w:style w:type="character" w:customStyle="1" w:styleId="WW8Num6z4">
    <w:name w:val="WW8Num6z4"/>
    <w:rsid w:val="00F97A7B"/>
  </w:style>
  <w:style w:type="character" w:customStyle="1" w:styleId="WW8Num6z5">
    <w:name w:val="WW8Num6z5"/>
    <w:rsid w:val="00F97A7B"/>
  </w:style>
  <w:style w:type="character" w:customStyle="1" w:styleId="WW8Num6z6">
    <w:name w:val="WW8Num6z6"/>
    <w:rsid w:val="00F97A7B"/>
  </w:style>
  <w:style w:type="character" w:customStyle="1" w:styleId="WW8Num6z7">
    <w:name w:val="WW8Num6z7"/>
    <w:rsid w:val="00F97A7B"/>
  </w:style>
  <w:style w:type="character" w:customStyle="1" w:styleId="WW8Num6z8">
    <w:name w:val="WW8Num6z8"/>
    <w:rsid w:val="00F97A7B"/>
  </w:style>
  <w:style w:type="character" w:customStyle="1" w:styleId="WW8Num8z1">
    <w:name w:val="WW8Num8z1"/>
    <w:rsid w:val="00F97A7B"/>
    <w:rPr>
      <w:rFonts w:ascii="Courier New" w:hAnsi="Courier New" w:cs="Courier New"/>
    </w:rPr>
  </w:style>
  <w:style w:type="character" w:customStyle="1" w:styleId="WW8Num8z2">
    <w:name w:val="WW8Num8z2"/>
    <w:rsid w:val="00F97A7B"/>
  </w:style>
  <w:style w:type="character" w:customStyle="1" w:styleId="WW8Num8z3">
    <w:name w:val="WW8Num8z3"/>
    <w:rsid w:val="00F97A7B"/>
    <w:rPr>
      <w:rFonts w:ascii="Symbol" w:hAnsi="Symbol" w:cs="Symbol"/>
    </w:rPr>
  </w:style>
  <w:style w:type="character" w:customStyle="1" w:styleId="WW8Num8z4">
    <w:name w:val="WW8Num8z4"/>
    <w:rsid w:val="00F97A7B"/>
  </w:style>
  <w:style w:type="character" w:customStyle="1" w:styleId="WW8Num8z5">
    <w:name w:val="WW8Num8z5"/>
    <w:rsid w:val="00F97A7B"/>
  </w:style>
  <w:style w:type="character" w:customStyle="1" w:styleId="WW8Num8z6">
    <w:name w:val="WW8Num8z6"/>
    <w:rsid w:val="00F97A7B"/>
  </w:style>
  <w:style w:type="character" w:customStyle="1" w:styleId="WW8Num8z7">
    <w:name w:val="WW8Num8z7"/>
    <w:rsid w:val="00F97A7B"/>
  </w:style>
  <w:style w:type="character" w:customStyle="1" w:styleId="WW8Num8z8">
    <w:name w:val="WW8Num8z8"/>
    <w:rsid w:val="00F97A7B"/>
  </w:style>
  <w:style w:type="character" w:customStyle="1" w:styleId="WW8Num10z0">
    <w:name w:val="WW8Num10z0"/>
    <w:rsid w:val="00F97A7B"/>
    <w:rPr>
      <w:rFonts w:ascii="Wingdings" w:hAnsi="Wingdings" w:cs="Wingdings"/>
    </w:rPr>
  </w:style>
  <w:style w:type="character" w:customStyle="1" w:styleId="WW8Num3z1">
    <w:name w:val="WW8Num3z1"/>
    <w:rsid w:val="00F97A7B"/>
    <w:rPr>
      <w:rFonts w:ascii="Courier New" w:hAnsi="Courier New" w:cs="Wingdings"/>
    </w:rPr>
  </w:style>
  <w:style w:type="character" w:customStyle="1" w:styleId="WW8Num3z3">
    <w:name w:val="WW8Num3z3"/>
    <w:rsid w:val="00F97A7B"/>
    <w:rPr>
      <w:rFonts w:ascii="Symbol" w:hAnsi="Symbol" w:cs="Symbol"/>
    </w:rPr>
  </w:style>
  <w:style w:type="character" w:customStyle="1" w:styleId="WW8Num9z1">
    <w:name w:val="WW8Num9z1"/>
    <w:rsid w:val="00F97A7B"/>
    <w:rPr>
      <w:rFonts w:ascii="Courier New" w:hAnsi="Courier New" w:cs="Courier New"/>
    </w:rPr>
  </w:style>
  <w:style w:type="character" w:customStyle="1" w:styleId="WW8Num9z3">
    <w:name w:val="WW8Num9z3"/>
    <w:rsid w:val="00F97A7B"/>
    <w:rPr>
      <w:rFonts w:ascii="Symbol" w:hAnsi="Symbol" w:cs="Symbol"/>
    </w:rPr>
  </w:style>
  <w:style w:type="character" w:customStyle="1" w:styleId="WW8Num10z1">
    <w:name w:val="WW8Num10z1"/>
    <w:rsid w:val="00F97A7B"/>
    <w:rPr>
      <w:rFonts w:ascii="Courier New" w:hAnsi="Courier New" w:cs="Courier New"/>
    </w:rPr>
  </w:style>
  <w:style w:type="character" w:customStyle="1" w:styleId="WW8Num10z2">
    <w:name w:val="WW8Num10z2"/>
    <w:rsid w:val="00F97A7B"/>
    <w:rPr>
      <w:rFonts w:ascii="Wingdings" w:hAnsi="Wingdings" w:cs="Wingdings"/>
    </w:rPr>
  </w:style>
  <w:style w:type="character" w:customStyle="1" w:styleId="WW8Num10z3">
    <w:name w:val="WW8Num10z3"/>
    <w:rsid w:val="00F97A7B"/>
    <w:rPr>
      <w:rFonts w:ascii="Symbol" w:hAnsi="Symbol" w:cs="Symbol"/>
    </w:rPr>
  </w:style>
  <w:style w:type="character" w:customStyle="1" w:styleId="WW8Num11z0">
    <w:name w:val="WW8Num11z0"/>
    <w:rsid w:val="00F97A7B"/>
    <w:rPr>
      <w:rFonts w:ascii="Wingdings" w:hAnsi="Wingdings" w:cs="Wingdings"/>
    </w:rPr>
  </w:style>
  <w:style w:type="character" w:customStyle="1" w:styleId="WW8Num11z1">
    <w:name w:val="WW8Num11z1"/>
    <w:rsid w:val="00F97A7B"/>
    <w:rPr>
      <w:rFonts w:ascii="Courier New" w:hAnsi="Courier New" w:cs="Courier New"/>
    </w:rPr>
  </w:style>
  <w:style w:type="character" w:customStyle="1" w:styleId="WW8Num11z3">
    <w:name w:val="WW8Num11z3"/>
    <w:rsid w:val="00F97A7B"/>
    <w:rPr>
      <w:rFonts w:ascii="Symbol" w:hAnsi="Symbol" w:cs="Symbol"/>
    </w:rPr>
  </w:style>
  <w:style w:type="character" w:customStyle="1" w:styleId="WW8Num12z0">
    <w:name w:val="WW8Num12z0"/>
    <w:rsid w:val="00F97A7B"/>
    <w:rPr>
      <w:rFonts w:ascii="Symbol" w:hAnsi="Symbol" w:cs="Symbol"/>
    </w:rPr>
  </w:style>
  <w:style w:type="character" w:customStyle="1" w:styleId="WW8Num12z1">
    <w:name w:val="WW8Num12z1"/>
    <w:rsid w:val="00F97A7B"/>
  </w:style>
  <w:style w:type="character" w:customStyle="1" w:styleId="WW8Num12z2">
    <w:name w:val="WW8Num12z2"/>
    <w:rsid w:val="00F97A7B"/>
  </w:style>
  <w:style w:type="character" w:customStyle="1" w:styleId="WW8Num12z3">
    <w:name w:val="WW8Num12z3"/>
    <w:rsid w:val="00F97A7B"/>
  </w:style>
  <w:style w:type="character" w:customStyle="1" w:styleId="WW8Num12z4">
    <w:name w:val="WW8Num12z4"/>
    <w:rsid w:val="00F97A7B"/>
  </w:style>
  <w:style w:type="character" w:customStyle="1" w:styleId="WW8Num12z5">
    <w:name w:val="WW8Num12z5"/>
    <w:rsid w:val="00F97A7B"/>
  </w:style>
  <w:style w:type="character" w:customStyle="1" w:styleId="WW8Num12z6">
    <w:name w:val="WW8Num12z6"/>
    <w:rsid w:val="00F97A7B"/>
  </w:style>
  <w:style w:type="character" w:customStyle="1" w:styleId="WW8Num12z7">
    <w:name w:val="WW8Num12z7"/>
    <w:rsid w:val="00F97A7B"/>
  </w:style>
  <w:style w:type="character" w:customStyle="1" w:styleId="WW8Num12z8">
    <w:name w:val="WW8Num12z8"/>
    <w:rsid w:val="00F97A7B"/>
  </w:style>
  <w:style w:type="character" w:customStyle="1" w:styleId="WW8Num13z0">
    <w:name w:val="WW8Num13z0"/>
    <w:rsid w:val="00F97A7B"/>
    <w:rPr>
      <w:rFonts w:ascii="Symbol" w:hAnsi="Symbol" w:cs="Symbol"/>
    </w:rPr>
  </w:style>
  <w:style w:type="character" w:customStyle="1" w:styleId="WW8Num13z1">
    <w:name w:val="WW8Num13z1"/>
    <w:rsid w:val="00F97A7B"/>
    <w:rPr>
      <w:rFonts w:ascii="Courier New" w:hAnsi="Courier New" w:cs="Courier New"/>
    </w:rPr>
  </w:style>
  <w:style w:type="character" w:customStyle="1" w:styleId="WW8Num13z2">
    <w:name w:val="WW8Num13z2"/>
    <w:rsid w:val="00F97A7B"/>
    <w:rPr>
      <w:rFonts w:ascii="Wingdings" w:hAnsi="Wingdings" w:cs="Wingdings"/>
    </w:rPr>
  </w:style>
  <w:style w:type="character" w:customStyle="1" w:styleId="WW8Num14z0">
    <w:name w:val="WW8Num14z0"/>
    <w:rsid w:val="00F97A7B"/>
    <w:rPr>
      <w:rFonts w:ascii="Symbol" w:hAnsi="Symbol" w:cs="Symbol"/>
    </w:rPr>
  </w:style>
  <w:style w:type="character" w:customStyle="1" w:styleId="WW8Num14z1">
    <w:name w:val="WW8Num14z1"/>
    <w:rsid w:val="00F97A7B"/>
    <w:rPr>
      <w:rFonts w:ascii="Courier New" w:hAnsi="Courier New" w:cs="Courier New"/>
    </w:rPr>
  </w:style>
  <w:style w:type="character" w:customStyle="1" w:styleId="WW8Num14z3">
    <w:name w:val="WW8Num14z3"/>
    <w:rsid w:val="00F97A7B"/>
    <w:rPr>
      <w:rFonts w:ascii="Symbol" w:hAnsi="Symbol" w:cs="Symbol"/>
    </w:rPr>
  </w:style>
  <w:style w:type="character" w:customStyle="1" w:styleId="WW8Num15z0">
    <w:name w:val="WW8Num15z0"/>
    <w:rsid w:val="00F97A7B"/>
    <w:rPr>
      <w:rFonts w:ascii="Symbol" w:hAnsi="Symbol" w:cs="Symbol"/>
    </w:rPr>
  </w:style>
  <w:style w:type="character" w:customStyle="1" w:styleId="WW8Num15z1">
    <w:name w:val="WW8Num15z1"/>
    <w:rsid w:val="00F97A7B"/>
  </w:style>
  <w:style w:type="character" w:customStyle="1" w:styleId="WW8Num15z2">
    <w:name w:val="WW8Num15z2"/>
    <w:rsid w:val="00F97A7B"/>
  </w:style>
  <w:style w:type="character" w:customStyle="1" w:styleId="WW8Num15z3">
    <w:name w:val="WW8Num15z3"/>
    <w:rsid w:val="00F97A7B"/>
  </w:style>
  <w:style w:type="character" w:customStyle="1" w:styleId="WW8Num15z4">
    <w:name w:val="WW8Num15z4"/>
    <w:rsid w:val="00F97A7B"/>
  </w:style>
  <w:style w:type="character" w:customStyle="1" w:styleId="WW8Num15z5">
    <w:name w:val="WW8Num15z5"/>
    <w:rsid w:val="00F97A7B"/>
  </w:style>
  <w:style w:type="character" w:customStyle="1" w:styleId="WW8Num15z6">
    <w:name w:val="WW8Num15z6"/>
    <w:rsid w:val="00F97A7B"/>
  </w:style>
  <w:style w:type="character" w:customStyle="1" w:styleId="WW8Num15z7">
    <w:name w:val="WW8Num15z7"/>
    <w:rsid w:val="00F97A7B"/>
  </w:style>
  <w:style w:type="character" w:customStyle="1" w:styleId="WW8Num15z8">
    <w:name w:val="WW8Num15z8"/>
    <w:rsid w:val="00F97A7B"/>
  </w:style>
  <w:style w:type="character" w:customStyle="1" w:styleId="WW8Num16z0">
    <w:name w:val="WW8Num16z0"/>
    <w:rsid w:val="00F97A7B"/>
    <w:rPr>
      <w:rFonts w:ascii="Symbol" w:hAnsi="Symbol" w:cs="Symbol"/>
    </w:rPr>
  </w:style>
  <w:style w:type="character" w:customStyle="1" w:styleId="WW8Num16z1">
    <w:name w:val="WW8Num16z1"/>
    <w:rsid w:val="00F97A7B"/>
    <w:rPr>
      <w:rFonts w:ascii="Trebuchet MS" w:eastAsia="Times New Roman" w:hAnsi="Trebuchet MS" w:cs="Times New Roman"/>
    </w:rPr>
  </w:style>
  <w:style w:type="character" w:customStyle="1" w:styleId="WW8Num16z2">
    <w:name w:val="WW8Num16z2"/>
    <w:rsid w:val="00F97A7B"/>
    <w:rPr>
      <w:rFonts w:ascii="Wingdings" w:hAnsi="Wingdings" w:cs="Wingdings"/>
    </w:rPr>
  </w:style>
  <w:style w:type="character" w:customStyle="1" w:styleId="WW8Num16z4">
    <w:name w:val="WW8Num16z4"/>
    <w:rsid w:val="00F97A7B"/>
    <w:rPr>
      <w:rFonts w:ascii="Courier New" w:hAnsi="Courier New" w:cs="Courier New"/>
    </w:rPr>
  </w:style>
  <w:style w:type="character" w:customStyle="1" w:styleId="WW8Num17z0">
    <w:name w:val="WW8Num17z0"/>
    <w:rsid w:val="00F97A7B"/>
    <w:rPr>
      <w:rFonts w:ascii="Wingdings" w:hAnsi="Wingdings" w:cs="Wingdings"/>
    </w:rPr>
  </w:style>
  <w:style w:type="character" w:customStyle="1" w:styleId="WW8Num17z1">
    <w:name w:val="WW8Num17z1"/>
    <w:rsid w:val="00F97A7B"/>
    <w:rPr>
      <w:rFonts w:ascii="Courier New" w:hAnsi="Courier New" w:cs="Courier New"/>
    </w:rPr>
  </w:style>
  <w:style w:type="character" w:customStyle="1" w:styleId="WW8Num17z3">
    <w:name w:val="WW8Num17z3"/>
    <w:rsid w:val="00F97A7B"/>
    <w:rPr>
      <w:rFonts w:ascii="Symbol" w:hAnsi="Symbol" w:cs="Symbol"/>
    </w:rPr>
  </w:style>
  <w:style w:type="character" w:customStyle="1" w:styleId="WW8Num18z0">
    <w:name w:val="WW8Num18z0"/>
    <w:rsid w:val="00F97A7B"/>
    <w:rPr>
      <w:rFonts w:ascii="Symbol" w:hAnsi="Symbol" w:cs="Symbol"/>
      <w:color w:val="auto"/>
      <w:sz w:val="16"/>
      <w:szCs w:val="22"/>
    </w:rPr>
  </w:style>
  <w:style w:type="character" w:customStyle="1" w:styleId="WW8Num18z1">
    <w:name w:val="WW8Num18z1"/>
    <w:rsid w:val="00F97A7B"/>
    <w:rPr>
      <w:rFonts w:ascii="Courier New" w:hAnsi="Courier New" w:cs="Courier New"/>
    </w:rPr>
  </w:style>
  <w:style w:type="character" w:customStyle="1" w:styleId="WW8Num18z2">
    <w:name w:val="WW8Num18z2"/>
    <w:rsid w:val="00F97A7B"/>
    <w:rPr>
      <w:rFonts w:ascii="Wingdings" w:hAnsi="Wingdings" w:cs="Wingdings"/>
    </w:rPr>
  </w:style>
  <w:style w:type="character" w:customStyle="1" w:styleId="WW8Num18z3">
    <w:name w:val="WW8Num18z3"/>
    <w:rsid w:val="00F97A7B"/>
    <w:rPr>
      <w:rFonts w:ascii="Symbol" w:hAnsi="Symbol" w:cs="Symbol"/>
    </w:rPr>
  </w:style>
  <w:style w:type="character" w:customStyle="1" w:styleId="WW8Num19z0">
    <w:name w:val="WW8Num19z0"/>
    <w:rsid w:val="00F97A7B"/>
    <w:rPr>
      <w:rFonts w:ascii="Symbol" w:hAnsi="Symbol" w:cs="Symbol"/>
    </w:rPr>
  </w:style>
  <w:style w:type="character" w:customStyle="1" w:styleId="WW8Num19z1">
    <w:name w:val="WW8Num19z1"/>
    <w:rsid w:val="00F97A7B"/>
    <w:rPr>
      <w:rFonts w:ascii="Courier New" w:hAnsi="Courier New" w:cs="Courier New"/>
    </w:rPr>
  </w:style>
  <w:style w:type="character" w:customStyle="1" w:styleId="WW8Num19z2">
    <w:name w:val="WW8Num19z2"/>
    <w:rsid w:val="00F97A7B"/>
    <w:rPr>
      <w:rFonts w:ascii="Wingdings" w:hAnsi="Wingdings" w:cs="Wingdings"/>
    </w:rPr>
  </w:style>
  <w:style w:type="character" w:customStyle="1" w:styleId="WW8Num20z0">
    <w:name w:val="WW8Num20z0"/>
    <w:rsid w:val="00F97A7B"/>
    <w:rPr>
      <w:rFonts w:ascii="Symbol" w:hAnsi="Symbol" w:cs="Symbol"/>
      <w:color w:val="auto"/>
      <w:sz w:val="16"/>
      <w:szCs w:val="22"/>
    </w:rPr>
  </w:style>
  <w:style w:type="character" w:customStyle="1" w:styleId="WW8Num20z1">
    <w:name w:val="WW8Num20z1"/>
    <w:rsid w:val="00F97A7B"/>
    <w:rPr>
      <w:rFonts w:ascii="Courier New" w:hAnsi="Courier New" w:cs="Courier New"/>
    </w:rPr>
  </w:style>
  <w:style w:type="character" w:customStyle="1" w:styleId="WW8Num20z2">
    <w:name w:val="WW8Num20z2"/>
    <w:rsid w:val="00F97A7B"/>
    <w:rPr>
      <w:rFonts w:ascii="Wingdings" w:hAnsi="Wingdings" w:cs="Wingdings"/>
    </w:rPr>
  </w:style>
  <w:style w:type="character" w:customStyle="1" w:styleId="WW8Num20z3">
    <w:name w:val="WW8Num20z3"/>
    <w:rsid w:val="00F97A7B"/>
    <w:rPr>
      <w:rFonts w:ascii="Symbol" w:hAnsi="Symbol" w:cs="Symbol"/>
    </w:rPr>
  </w:style>
  <w:style w:type="character" w:customStyle="1" w:styleId="WW8Num21z0">
    <w:name w:val="WW8Num21z0"/>
    <w:rsid w:val="00F97A7B"/>
    <w:rPr>
      <w:rFonts w:ascii="Wingdings" w:hAnsi="Wingdings" w:cs="Wingdings"/>
    </w:rPr>
  </w:style>
  <w:style w:type="character" w:customStyle="1" w:styleId="WW8Num21z1">
    <w:name w:val="WW8Num21z1"/>
    <w:rsid w:val="00F97A7B"/>
  </w:style>
  <w:style w:type="character" w:customStyle="1" w:styleId="WW8Num21z2">
    <w:name w:val="WW8Num21z2"/>
    <w:rsid w:val="00F97A7B"/>
  </w:style>
  <w:style w:type="character" w:customStyle="1" w:styleId="WW8Num21z3">
    <w:name w:val="WW8Num21z3"/>
    <w:rsid w:val="00F97A7B"/>
  </w:style>
  <w:style w:type="character" w:customStyle="1" w:styleId="WW8Num21z4">
    <w:name w:val="WW8Num21z4"/>
    <w:rsid w:val="00F97A7B"/>
  </w:style>
  <w:style w:type="character" w:customStyle="1" w:styleId="WW8Num21z5">
    <w:name w:val="WW8Num21z5"/>
    <w:rsid w:val="00F97A7B"/>
  </w:style>
  <w:style w:type="character" w:customStyle="1" w:styleId="WW8Num21z6">
    <w:name w:val="WW8Num21z6"/>
    <w:rsid w:val="00F97A7B"/>
  </w:style>
  <w:style w:type="character" w:customStyle="1" w:styleId="WW8Num21z7">
    <w:name w:val="WW8Num21z7"/>
    <w:rsid w:val="00F97A7B"/>
  </w:style>
  <w:style w:type="character" w:customStyle="1" w:styleId="WW8Num21z8">
    <w:name w:val="WW8Num21z8"/>
    <w:rsid w:val="00F97A7B"/>
  </w:style>
  <w:style w:type="character" w:customStyle="1" w:styleId="WW8Num22z0">
    <w:name w:val="WW8Num22z0"/>
    <w:rsid w:val="00F97A7B"/>
    <w:rPr>
      <w:rFonts w:ascii="Wingdings" w:hAnsi="Wingdings" w:cs="Wingdings"/>
    </w:rPr>
  </w:style>
  <w:style w:type="character" w:customStyle="1" w:styleId="WW8Num22z1">
    <w:name w:val="WW8Num22z1"/>
    <w:rsid w:val="00F97A7B"/>
  </w:style>
  <w:style w:type="character" w:customStyle="1" w:styleId="WW8Num22z2">
    <w:name w:val="WW8Num22z2"/>
    <w:rsid w:val="00F97A7B"/>
  </w:style>
  <w:style w:type="character" w:customStyle="1" w:styleId="WW8Num22z3">
    <w:name w:val="WW8Num22z3"/>
    <w:rsid w:val="00F97A7B"/>
  </w:style>
  <w:style w:type="character" w:customStyle="1" w:styleId="WW8Num22z4">
    <w:name w:val="WW8Num22z4"/>
    <w:rsid w:val="00F97A7B"/>
  </w:style>
  <w:style w:type="character" w:customStyle="1" w:styleId="WW8Num22z5">
    <w:name w:val="WW8Num22z5"/>
    <w:rsid w:val="00F97A7B"/>
  </w:style>
  <w:style w:type="character" w:customStyle="1" w:styleId="WW8Num22z6">
    <w:name w:val="WW8Num22z6"/>
    <w:rsid w:val="00F97A7B"/>
  </w:style>
  <w:style w:type="character" w:customStyle="1" w:styleId="WW8Num22z7">
    <w:name w:val="WW8Num22z7"/>
    <w:rsid w:val="00F97A7B"/>
  </w:style>
  <w:style w:type="character" w:customStyle="1" w:styleId="WW8Num22z8">
    <w:name w:val="WW8Num22z8"/>
    <w:rsid w:val="00F97A7B"/>
  </w:style>
  <w:style w:type="character" w:customStyle="1" w:styleId="WW8Num23z0">
    <w:name w:val="WW8Num23z0"/>
    <w:rsid w:val="00F97A7B"/>
    <w:rPr>
      <w:rFonts w:ascii="Symbol" w:hAnsi="Symbol" w:cs="Symbol"/>
    </w:rPr>
  </w:style>
  <w:style w:type="character" w:customStyle="1" w:styleId="WW8Num23z1">
    <w:name w:val="WW8Num23z1"/>
    <w:rsid w:val="00F97A7B"/>
    <w:rPr>
      <w:rFonts w:ascii="Courier New" w:hAnsi="Courier New" w:cs="Courier New"/>
    </w:rPr>
  </w:style>
  <w:style w:type="character" w:customStyle="1" w:styleId="WW8Num23z2">
    <w:name w:val="WW8Num23z2"/>
    <w:rsid w:val="00F97A7B"/>
    <w:rPr>
      <w:rFonts w:ascii="Wingdings" w:hAnsi="Wingdings" w:cs="Wingdings"/>
    </w:rPr>
  </w:style>
  <w:style w:type="character" w:customStyle="1" w:styleId="WW8Num24z0">
    <w:name w:val="WW8Num24z0"/>
    <w:rsid w:val="00F97A7B"/>
    <w:rPr>
      <w:rFonts w:ascii="Wingdings" w:hAnsi="Wingdings" w:cs="Wingdings"/>
    </w:rPr>
  </w:style>
  <w:style w:type="character" w:customStyle="1" w:styleId="WW8Num24z1">
    <w:name w:val="WW8Num24z1"/>
    <w:rsid w:val="00F97A7B"/>
    <w:rPr>
      <w:rFonts w:ascii="Courier New" w:hAnsi="Courier New" w:cs="Courier New"/>
    </w:rPr>
  </w:style>
  <w:style w:type="character" w:customStyle="1" w:styleId="WW8Num24z3">
    <w:name w:val="WW8Num24z3"/>
    <w:rsid w:val="00F97A7B"/>
    <w:rPr>
      <w:rFonts w:ascii="Symbol" w:hAnsi="Symbol" w:cs="Symbol"/>
    </w:rPr>
  </w:style>
  <w:style w:type="character" w:customStyle="1" w:styleId="WW8Num25z0">
    <w:name w:val="WW8Num25z0"/>
    <w:rsid w:val="00F97A7B"/>
    <w:rPr>
      <w:rFonts w:ascii="Symbol" w:hAnsi="Symbol" w:cs="Symbol"/>
    </w:rPr>
  </w:style>
  <w:style w:type="character" w:customStyle="1" w:styleId="WW8Num25z1">
    <w:name w:val="WW8Num25z1"/>
    <w:rsid w:val="00F97A7B"/>
    <w:rPr>
      <w:rFonts w:ascii="Courier New" w:hAnsi="Courier New" w:cs="Courier New"/>
    </w:rPr>
  </w:style>
  <w:style w:type="character" w:customStyle="1" w:styleId="WW8Num25z2">
    <w:name w:val="WW8Num25z2"/>
    <w:rsid w:val="00F97A7B"/>
    <w:rPr>
      <w:rFonts w:ascii="Wingdings" w:hAnsi="Wingdings" w:cs="Wingdings"/>
    </w:rPr>
  </w:style>
  <w:style w:type="character" w:customStyle="1" w:styleId="WW8Num26z0">
    <w:name w:val="WW8Num26z0"/>
    <w:rsid w:val="00F97A7B"/>
    <w:rPr>
      <w:rFonts w:ascii="Wingdings" w:hAnsi="Wingdings" w:cs="Wingdings"/>
    </w:rPr>
  </w:style>
  <w:style w:type="character" w:customStyle="1" w:styleId="WW8Num26z1">
    <w:name w:val="WW8Num26z1"/>
    <w:rsid w:val="00F97A7B"/>
    <w:rPr>
      <w:rFonts w:ascii="Courier New" w:hAnsi="Courier New" w:cs="Courier New"/>
    </w:rPr>
  </w:style>
  <w:style w:type="character" w:customStyle="1" w:styleId="WW8Num26z3">
    <w:name w:val="WW8Num26z3"/>
    <w:rsid w:val="00F97A7B"/>
    <w:rPr>
      <w:rFonts w:ascii="Symbol" w:hAnsi="Symbol" w:cs="Symbol"/>
    </w:rPr>
  </w:style>
  <w:style w:type="character" w:customStyle="1" w:styleId="WW8Num27z0">
    <w:name w:val="WW8Num27z0"/>
    <w:rsid w:val="00F97A7B"/>
    <w:rPr>
      <w:rFonts w:ascii="Wingdings" w:hAnsi="Wingdings" w:cs="Wingdings"/>
    </w:rPr>
  </w:style>
  <w:style w:type="character" w:customStyle="1" w:styleId="WW8Num27z1">
    <w:name w:val="WW8Num27z1"/>
    <w:rsid w:val="00F97A7B"/>
  </w:style>
  <w:style w:type="character" w:customStyle="1" w:styleId="WW8Num27z2">
    <w:name w:val="WW8Num27z2"/>
    <w:rsid w:val="00F97A7B"/>
  </w:style>
  <w:style w:type="character" w:customStyle="1" w:styleId="WW8Num27z3">
    <w:name w:val="WW8Num27z3"/>
    <w:rsid w:val="00F97A7B"/>
  </w:style>
  <w:style w:type="character" w:customStyle="1" w:styleId="WW8Num27z4">
    <w:name w:val="WW8Num27z4"/>
    <w:rsid w:val="00F97A7B"/>
  </w:style>
  <w:style w:type="character" w:customStyle="1" w:styleId="WW8Num27z5">
    <w:name w:val="WW8Num27z5"/>
    <w:rsid w:val="00F97A7B"/>
  </w:style>
  <w:style w:type="character" w:customStyle="1" w:styleId="WW8Num27z6">
    <w:name w:val="WW8Num27z6"/>
    <w:rsid w:val="00F97A7B"/>
  </w:style>
  <w:style w:type="character" w:customStyle="1" w:styleId="WW8Num27z7">
    <w:name w:val="WW8Num27z7"/>
    <w:rsid w:val="00F97A7B"/>
  </w:style>
  <w:style w:type="character" w:customStyle="1" w:styleId="WW8Num27z8">
    <w:name w:val="WW8Num27z8"/>
    <w:rsid w:val="00F97A7B"/>
  </w:style>
  <w:style w:type="character" w:customStyle="1" w:styleId="WW8Num28z0">
    <w:name w:val="WW8Num28z0"/>
    <w:rsid w:val="00F97A7B"/>
    <w:rPr>
      <w:rFonts w:ascii="Wingdings" w:hAnsi="Wingdings" w:cs="Wingdings"/>
    </w:rPr>
  </w:style>
  <w:style w:type="character" w:customStyle="1" w:styleId="WW8Num28z1">
    <w:name w:val="WW8Num28z1"/>
    <w:rsid w:val="00F97A7B"/>
    <w:rPr>
      <w:rFonts w:ascii="Courier New" w:hAnsi="Courier New" w:cs="Courier New"/>
    </w:rPr>
  </w:style>
  <w:style w:type="character" w:customStyle="1" w:styleId="WW8Num28z3">
    <w:name w:val="WW8Num28z3"/>
    <w:rsid w:val="00F97A7B"/>
    <w:rPr>
      <w:rFonts w:ascii="Symbol" w:hAnsi="Symbol" w:cs="Symbol"/>
    </w:rPr>
  </w:style>
  <w:style w:type="character" w:customStyle="1" w:styleId="WW8Num29z0">
    <w:name w:val="WW8Num29z0"/>
    <w:rsid w:val="00F97A7B"/>
    <w:rPr>
      <w:rFonts w:ascii="Symbol" w:hAnsi="Symbol" w:cs="Symbol"/>
      <w:color w:val="auto"/>
      <w:sz w:val="16"/>
      <w:szCs w:val="22"/>
    </w:rPr>
  </w:style>
  <w:style w:type="character" w:customStyle="1" w:styleId="WW8Num29z1">
    <w:name w:val="WW8Num29z1"/>
    <w:rsid w:val="00F97A7B"/>
    <w:rPr>
      <w:rFonts w:ascii="Courier New" w:hAnsi="Courier New" w:cs="Courier New"/>
    </w:rPr>
  </w:style>
  <w:style w:type="character" w:customStyle="1" w:styleId="WW8Num29z2">
    <w:name w:val="WW8Num29z2"/>
    <w:rsid w:val="00F97A7B"/>
    <w:rPr>
      <w:rFonts w:ascii="Wingdings" w:hAnsi="Wingdings" w:cs="Wingdings"/>
    </w:rPr>
  </w:style>
  <w:style w:type="character" w:customStyle="1" w:styleId="WW8Num29z3">
    <w:name w:val="WW8Num29z3"/>
    <w:rsid w:val="00F97A7B"/>
    <w:rPr>
      <w:rFonts w:ascii="Symbol" w:hAnsi="Symbol" w:cs="Symbol"/>
    </w:rPr>
  </w:style>
  <w:style w:type="character" w:customStyle="1" w:styleId="WW8Num30z0">
    <w:name w:val="WW8Num30z0"/>
    <w:rsid w:val="00F97A7B"/>
    <w:rPr>
      <w:rFonts w:ascii="Wingdings" w:hAnsi="Wingdings" w:cs="Wingdings"/>
    </w:rPr>
  </w:style>
  <w:style w:type="character" w:customStyle="1" w:styleId="WW8Num30z1">
    <w:name w:val="WW8Num30z1"/>
    <w:rsid w:val="00F97A7B"/>
    <w:rPr>
      <w:rFonts w:ascii="Courier New" w:hAnsi="Courier New" w:cs="Courier New"/>
    </w:rPr>
  </w:style>
  <w:style w:type="character" w:customStyle="1" w:styleId="WW8Num30z3">
    <w:name w:val="WW8Num30z3"/>
    <w:rsid w:val="00F97A7B"/>
    <w:rPr>
      <w:rFonts w:ascii="Symbol" w:hAnsi="Symbol" w:cs="Symbol"/>
    </w:rPr>
  </w:style>
  <w:style w:type="character" w:customStyle="1" w:styleId="WW8Num31z0">
    <w:name w:val="WW8Num31z0"/>
    <w:rsid w:val="00F97A7B"/>
    <w:rPr>
      <w:rFonts w:ascii="Wingdings" w:hAnsi="Wingdings" w:cs="Wingdings"/>
    </w:rPr>
  </w:style>
  <w:style w:type="character" w:customStyle="1" w:styleId="WW8Num31z1">
    <w:name w:val="WW8Num31z1"/>
    <w:rsid w:val="00F97A7B"/>
    <w:rPr>
      <w:rFonts w:ascii="Courier New" w:hAnsi="Courier New" w:cs="Courier New"/>
    </w:rPr>
  </w:style>
  <w:style w:type="character" w:customStyle="1" w:styleId="WW8Num31z3">
    <w:name w:val="WW8Num31z3"/>
    <w:rsid w:val="00F97A7B"/>
    <w:rPr>
      <w:rFonts w:ascii="Symbol" w:hAnsi="Symbol" w:cs="Symbol"/>
    </w:rPr>
  </w:style>
  <w:style w:type="character" w:customStyle="1" w:styleId="WW8Num32z0">
    <w:name w:val="WW8Num32z0"/>
    <w:rsid w:val="00F97A7B"/>
    <w:rPr>
      <w:rFonts w:ascii="Symbol" w:hAnsi="Symbol" w:cs="Symbol"/>
    </w:rPr>
  </w:style>
  <w:style w:type="character" w:customStyle="1" w:styleId="WW8Num32z1">
    <w:name w:val="WW8Num32z1"/>
    <w:rsid w:val="00F97A7B"/>
    <w:rPr>
      <w:rFonts w:ascii="Courier New" w:hAnsi="Courier New" w:cs="Courier New"/>
    </w:rPr>
  </w:style>
  <w:style w:type="character" w:customStyle="1" w:styleId="WW8Num32z2">
    <w:name w:val="WW8Num32z2"/>
    <w:rsid w:val="00F97A7B"/>
    <w:rPr>
      <w:rFonts w:ascii="Wingdings" w:hAnsi="Wingdings" w:cs="Wingdings"/>
    </w:rPr>
  </w:style>
  <w:style w:type="character" w:customStyle="1" w:styleId="WW8Num33z0">
    <w:name w:val="WW8Num33z0"/>
    <w:rsid w:val="00F97A7B"/>
    <w:rPr>
      <w:rFonts w:ascii="Wingdings" w:hAnsi="Wingdings" w:cs="Wingdings"/>
    </w:rPr>
  </w:style>
  <w:style w:type="character" w:customStyle="1" w:styleId="WW8Num33z1">
    <w:name w:val="WW8Num33z1"/>
    <w:rsid w:val="00F97A7B"/>
    <w:rPr>
      <w:rFonts w:ascii="Courier New" w:hAnsi="Courier New" w:cs="Courier New"/>
    </w:rPr>
  </w:style>
  <w:style w:type="character" w:customStyle="1" w:styleId="WW8Num33z3">
    <w:name w:val="WW8Num33z3"/>
    <w:rsid w:val="00F97A7B"/>
    <w:rPr>
      <w:rFonts w:ascii="Symbol" w:hAnsi="Symbol" w:cs="Symbol"/>
    </w:rPr>
  </w:style>
  <w:style w:type="character" w:customStyle="1" w:styleId="WW8Num34z0">
    <w:name w:val="WW8Num34z0"/>
    <w:rsid w:val="00F97A7B"/>
    <w:rPr>
      <w:rFonts w:ascii="Symbol" w:hAnsi="Symbol" w:cs="Symbol"/>
    </w:rPr>
  </w:style>
  <w:style w:type="character" w:customStyle="1" w:styleId="WW8Num34z1">
    <w:name w:val="WW8Num34z1"/>
    <w:rsid w:val="00F97A7B"/>
    <w:rPr>
      <w:rFonts w:ascii="Courier New" w:hAnsi="Courier New" w:cs="Courier New"/>
    </w:rPr>
  </w:style>
  <w:style w:type="character" w:customStyle="1" w:styleId="WW8Num34z2">
    <w:name w:val="WW8Num34z2"/>
    <w:rsid w:val="00F97A7B"/>
    <w:rPr>
      <w:rFonts w:ascii="Wingdings" w:hAnsi="Wingdings" w:cs="Wingdings"/>
    </w:rPr>
  </w:style>
  <w:style w:type="character" w:customStyle="1" w:styleId="WW8Num35z0">
    <w:name w:val="WW8Num35z0"/>
    <w:rsid w:val="00F97A7B"/>
    <w:rPr>
      <w:rFonts w:ascii="Symbol" w:hAnsi="Symbol" w:cs="Symbol"/>
    </w:rPr>
  </w:style>
  <w:style w:type="character" w:customStyle="1" w:styleId="WW8Num35z1">
    <w:name w:val="WW8Num35z1"/>
    <w:rsid w:val="00F97A7B"/>
  </w:style>
  <w:style w:type="character" w:customStyle="1" w:styleId="WW8Num35z2">
    <w:name w:val="WW8Num35z2"/>
    <w:rsid w:val="00F97A7B"/>
  </w:style>
  <w:style w:type="character" w:customStyle="1" w:styleId="WW8Num35z3">
    <w:name w:val="WW8Num35z3"/>
    <w:rsid w:val="00F97A7B"/>
  </w:style>
  <w:style w:type="character" w:customStyle="1" w:styleId="WW8Num35z4">
    <w:name w:val="WW8Num35z4"/>
    <w:rsid w:val="00F97A7B"/>
  </w:style>
  <w:style w:type="character" w:customStyle="1" w:styleId="WW8Num35z5">
    <w:name w:val="WW8Num35z5"/>
    <w:rsid w:val="00F97A7B"/>
  </w:style>
  <w:style w:type="character" w:customStyle="1" w:styleId="WW8Num35z6">
    <w:name w:val="WW8Num35z6"/>
    <w:rsid w:val="00F97A7B"/>
  </w:style>
  <w:style w:type="character" w:customStyle="1" w:styleId="WW8Num35z7">
    <w:name w:val="WW8Num35z7"/>
    <w:rsid w:val="00F97A7B"/>
  </w:style>
  <w:style w:type="character" w:customStyle="1" w:styleId="WW8Num35z8">
    <w:name w:val="WW8Num35z8"/>
    <w:rsid w:val="00F97A7B"/>
  </w:style>
  <w:style w:type="character" w:customStyle="1" w:styleId="WW8Num36z0">
    <w:name w:val="WW8Num36z0"/>
    <w:rsid w:val="00F97A7B"/>
    <w:rPr>
      <w:rFonts w:ascii="Wingdings" w:hAnsi="Wingdings" w:cs="Wingdings"/>
    </w:rPr>
  </w:style>
  <w:style w:type="character" w:customStyle="1" w:styleId="WW8Num36z1">
    <w:name w:val="WW8Num36z1"/>
    <w:rsid w:val="00F97A7B"/>
    <w:rPr>
      <w:rFonts w:ascii="Courier New" w:hAnsi="Courier New" w:cs="Courier New"/>
    </w:rPr>
  </w:style>
  <w:style w:type="character" w:customStyle="1" w:styleId="WW8Num36z3">
    <w:name w:val="WW8Num36z3"/>
    <w:rsid w:val="00F97A7B"/>
    <w:rPr>
      <w:rFonts w:ascii="Symbol" w:hAnsi="Symbol" w:cs="Symbol"/>
    </w:rPr>
  </w:style>
  <w:style w:type="character" w:customStyle="1" w:styleId="WW8Num37z0">
    <w:name w:val="WW8Num37z0"/>
    <w:rsid w:val="00F97A7B"/>
    <w:rPr>
      <w:rFonts w:ascii="Symbol" w:eastAsia="Verdana" w:hAnsi="Symbol" w:cs="Symbol"/>
      <w:color w:val="auto"/>
      <w:sz w:val="16"/>
      <w:szCs w:val="22"/>
    </w:rPr>
  </w:style>
  <w:style w:type="character" w:customStyle="1" w:styleId="WW8Num37z1">
    <w:name w:val="WW8Num37z1"/>
    <w:rsid w:val="00F97A7B"/>
  </w:style>
  <w:style w:type="character" w:customStyle="1" w:styleId="WW8Num37z2">
    <w:name w:val="WW8Num37z2"/>
    <w:rsid w:val="00F97A7B"/>
  </w:style>
  <w:style w:type="character" w:customStyle="1" w:styleId="WW8Num37z3">
    <w:name w:val="WW8Num37z3"/>
    <w:rsid w:val="00F97A7B"/>
  </w:style>
  <w:style w:type="character" w:customStyle="1" w:styleId="WW8Num37z4">
    <w:name w:val="WW8Num37z4"/>
    <w:rsid w:val="00F97A7B"/>
  </w:style>
  <w:style w:type="character" w:customStyle="1" w:styleId="WW8Num37z5">
    <w:name w:val="WW8Num37z5"/>
    <w:rsid w:val="00F97A7B"/>
  </w:style>
  <w:style w:type="character" w:customStyle="1" w:styleId="WW8Num37z6">
    <w:name w:val="WW8Num37z6"/>
    <w:rsid w:val="00F97A7B"/>
  </w:style>
  <w:style w:type="character" w:customStyle="1" w:styleId="WW8Num37z7">
    <w:name w:val="WW8Num37z7"/>
    <w:rsid w:val="00F97A7B"/>
  </w:style>
  <w:style w:type="character" w:customStyle="1" w:styleId="WW8Num37z8">
    <w:name w:val="WW8Num37z8"/>
    <w:rsid w:val="00F97A7B"/>
  </w:style>
  <w:style w:type="character" w:customStyle="1" w:styleId="WW8Num38z0">
    <w:name w:val="WW8Num38z0"/>
    <w:rsid w:val="00F97A7B"/>
    <w:rPr>
      <w:rFonts w:ascii="Symbol" w:hAnsi="Symbol" w:cs="Symbol"/>
      <w:color w:val="auto"/>
      <w:sz w:val="16"/>
      <w:szCs w:val="22"/>
    </w:rPr>
  </w:style>
  <w:style w:type="character" w:customStyle="1" w:styleId="WW8Num38z1">
    <w:name w:val="WW8Num38z1"/>
    <w:rsid w:val="00F97A7B"/>
    <w:rPr>
      <w:rFonts w:ascii="Courier New" w:hAnsi="Courier New" w:cs="Courier New"/>
    </w:rPr>
  </w:style>
  <w:style w:type="character" w:customStyle="1" w:styleId="WW8Num38z2">
    <w:name w:val="WW8Num38z2"/>
    <w:rsid w:val="00F97A7B"/>
    <w:rPr>
      <w:rFonts w:ascii="Wingdings" w:hAnsi="Wingdings" w:cs="Wingdings"/>
    </w:rPr>
  </w:style>
  <w:style w:type="character" w:customStyle="1" w:styleId="WW8Num38z3">
    <w:name w:val="WW8Num38z3"/>
    <w:rsid w:val="00F97A7B"/>
    <w:rPr>
      <w:rFonts w:ascii="Symbol" w:hAnsi="Symbol" w:cs="Symbol"/>
    </w:rPr>
  </w:style>
  <w:style w:type="character" w:customStyle="1" w:styleId="WW8Num39z0">
    <w:name w:val="WW8Num39z0"/>
    <w:rsid w:val="00F97A7B"/>
    <w:rPr>
      <w:rFonts w:ascii="Symbol" w:hAnsi="Symbol" w:cs="Symbol"/>
    </w:rPr>
  </w:style>
  <w:style w:type="character" w:customStyle="1" w:styleId="WW8Num39z1">
    <w:name w:val="WW8Num39z1"/>
    <w:rsid w:val="00F97A7B"/>
  </w:style>
  <w:style w:type="character" w:customStyle="1" w:styleId="WW8Num39z2">
    <w:name w:val="WW8Num39z2"/>
    <w:rsid w:val="00F97A7B"/>
  </w:style>
  <w:style w:type="character" w:customStyle="1" w:styleId="WW8Num39z3">
    <w:name w:val="WW8Num39z3"/>
    <w:rsid w:val="00F97A7B"/>
  </w:style>
  <w:style w:type="character" w:customStyle="1" w:styleId="WW8Num39z4">
    <w:name w:val="WW8Num39z4"/>
    <w:rsid w:val="00F97A7B"/>
  </w:style>
  <w:style w:type="character" w:customStyle="1" w:styleId="WW8Num39z5">
    <w:name w:val="WW8Num39z5"/>
    <w:rsid w:val="00F97A7B"/>
  </w:style>
  <w:style w:type="character" w:customStyle="1" w:styleId="WW8Num39z6">
    <w:name w:val="WW8Num39z6"/>
    <w:rsid w:val="00F97A7B"/>
  </w:style>
  <w:style w:type="character" w:customStyle="1" w:styleId="WW8Num39z7">
    <w:name w:val="WW8Num39z7"/>
    <w:rsid w:val="00F97A7B"/>
  </w:style>
  <w:style w:type="character" w:customStyle="1" w:styleId="WW8Num39z8">
    <w:name w:val="WW8Num39z8"/>
    <w:rsid w:val="00F97A7B"/>
  </w:style>
  <w:style w:type="character" w:customStyle="1" w:styleId="WW8Num40z0">
    <w:name w:val="WW8Num40z0"/>
    <w:rsid w:val="00F97A7B"/>
    <w:rPr>
      <w:rFonts w:ascii="Symbol" w:hAnsi="Symbol" w:cs="Symbol"/>
    </w:rPr>
  </w:style>
  <w:style w:type="character" w:customStyle="1" w:styleId="WW8Num40z1">
    <w:name w:val="WW8Num40z1"/>
    <w:rsid w:val="00F97A7B"/>
    <w:rPr>
      <w:rFonts w:ascii="Courier New" w:hAnsi="Courier New" w:cs="Courier New"/>
    </w:rPr>
  </w:style>
  <w:style w:type="character" w:customStyle="1" w:styleId="WW8Num40z2">
    <w:name w:val="WW8Num40z2"/>
    <w:rsid w:val="00F97A7B"/>
    <w:rPr>
      <w:rFonts w:ascii="Wingdings" w:hAnsi="Wingdings" w:cs="Wingdings"/>
    </w:rPr>
  </w:style>
  <w:style w:type="character" w:customStyle="1" w:styleId="WW8Num41z0">
    <w:name w:val="WW8Num41z0"/>
    <w:rsid w:val="00F97A7B"/>
    <w:rPr>
      <w:rFonts w:ascii="Wingdings" w:hAnsi="Wingdings" w:cs="Wingdings"/>
    </w:rPr>
  </w:style>
  <w:style w:type="character" w:customStyle="1" w:styleId="WW8Num41z1">
    <w:name w:val="WW8Num41z1"/>
    <w:rsid w:val="00F97A7B"/>
    <w:rPr>
      <w:rFonts w:ascii="Courier New" w:hAnsi="Courier New" w:cs="Courier New"/>
    </w:rPr>
  </w:style>
  <w:style w:type="character" w:customStyle="1" w:styleId="WW8Num41z3">
    <w:name w:val="WW8Num41z3"/>
    <w:rsid w:val="00F97A7B"/>
    <w:rPr>
      <w:rFonts w:ascii="Symbol" w:hAnsi="Symbol" w:cs="Symbol"/>
    </w:rPr>
  </w:style>
  <w:style w:type="character" w:customStyle="1" w:styleId="WW8Num42z0">
    <w:name w:val="WW8Num42z0"/>
    <w:rsid w:val="00F97A7B"/>
    <w:rPr>
      <w:rFonts w:ascii="Symbol" w:hAnsi="Symbol" w:cs="Symbol"/>
    </w:rPr>
  </w:style>
  <w:style w:type="character" w:customStyle="1" w:styleId="WW8Num42z1">
    <w:name w:val="WW8Num42z1"/>
    <w:rsid w:val="00F97A7B"/>
    <w:rPr>
      <w:rFonts w:ascii="Courier New" w:hAnsi="Courier New" w:cs="Courier New"/>
    </w:rPr>
  </w:style>
  <w:style w:type="character" w:customStyle="1" w:styleId="WW8Num42z2">
    <w:name w:val="WW8Num42z2"/>
    <w:rsid w:val="00F97A7B"/>
    <w:rPr>
      <w:rFonts w:ascii="Wingdings" w:hAnsi="Wingdings" w:cs="Wingdings"/>
    </w:rPr>
  </w:style>
  <w:style w:type="character" w:customStyle="1" w:styleId="WW8Num43z0">
    <w:name w:val="WW8Num43z0"/>
    <w:rsid w:val="00F97A7B"/>
    <w:rPr>
      <w:rFonts w:ascii="Symbol" w:hAnsi="Symbol" w:cs="Symbol"/>
    </w:rPr>
  </w:style>
  <w:style w:type="character" w:customStyle="1" w:styleId="WW8Num43z1">
    <w:name w:val="WW8Num43z1"/>
    <w:rsid w:val="00F97A7B"/>
  </w:style>
  <w:style w:type="character" w:customStyle="1" w:styleId="WW8Num43z2">
    <w:name w:val="WW8Num43z2"/>
    <w:rsid w:val="00F97A7B"/>
  </w:style>
  <w:style w:type="character" w:customStyle="1" w:styleId="WW8Num43z3">
    <w:name w:val="WW8Num43z3"/>
    <w:rsid w:val="00F97A7B"/>
  </w:style>
  <w:style w:type="character" w:customStyle="1" w:styleId="WW8Num43z4">
    <w:name w:val="WW8Num43z4"/>
    <w:rsid w:val="00F97A7B"/>
  </w:style>
  <w:style w:type="character" w:customStyle="1" w:styleId="WW8Num43z5">
    <w:name w:val="WW8Num43z5"/>
    <w:rsid w:val="00F97A7B"/>
  </w:style>
  <w:style w:type="character" w:customStyle="1" w:styleId="WW8Num43z6">
    <w:name w:val="WW8Num43z6"/>
    <w:rsid w:val="00F97A7B"/>
  </w:style>
  <w:style w:type="character" w:customStyle="1" w:styleId="WW8Num43z7">
    <w:name w:val="WW8Num43z7"/>
    <w:rsid w:val="00F97A7B"/>
  </w:style>
  <w:style w:type="character" w:customStyle="1" w:styleId="WW8Num43z8">
    <w:name w:val="WW8Num43z8"/>
    <w:rsid w:val="00F97A7B"/>
  </w:style>
  <w:style w:type="character" w:customStyle="1" w:styleId="WW8Num44z0">
    <w:name w:val="WW8Num44z0"/>
    <w:rsid w:val="00F97A7B"/>
    <w:rPr>
      <w:rFonts w:ascii="Wingdings" w:hAnsi="Wingdings" w:cs="Wingdings"/>
    </w:rPr>
  </w:style>
  <w:style w:type="character" w:customStyle="1" w:styleId="WW8Num44z1">
    <w:name w:val="WW8Num44z1"/>
    <w:rsid w:val="00F97A7B"/>
    <w:rPr>
      <w:rFonts w:ascii="Courier New" w:hAnsi="Courier New" w:cs="Courier New"/>
    </w:rPr>
  </w:style>
  <w:style w:type="character" w:customStyle="1" w:styleId="WW8Num44z3">
    <w:name w:val="WW8Num44z3"/>
    <w:rsid w:val="00F97A7B"/>
    <w:rPr>
      <w:rFonts w:ascii="Symbol" w:hAnsi="Symbol" w:cs="Symbol"/>
    </w:rPr>
  </w:style>
  <w:style w:type="character" w:customStyle="1" w:styleId="WW8Num45z0">
    <w:name w:val="WW8Num45z0"/>
    <w:rsid w:val="00F97A7B"/>
    <w:rPr>
      <w:rFonts w:ascii="Symbol" w:hAnsi="Symbol" w:cs="Symbol"/>
    </w:rPr>
  </w:style>
  <w:style w:type="character" w:customStyle="1" w:styleId="WW8Num45z1">
    <w:name w:val="WW8Num45z1"/>
    <w:rsid w:val="00F97A7B"/>
    <w:rPr>
      <w:rFonts w:ascii="Courier New" w:hAnsi="Courier New" w:cs="Courier New"/>
    </w:rPr>
  </w:style>
  <w:style w:type="character" w:customStyle="1" w:styleId="WW8Num45z2">
    <w:name w:val="WW8Num45z2"/>
    <w:rsid w:val="00F97A7B"/>
    <w:rPr>
      <w:rFonts w:ascii="Wingdings" w:hAnsi="Wingdings" w:cs="Wingdings"/>
    </w:rPr>
  </w:style>
  <w:style w:type="character" w:customStyle="1" w:styleId="WW8Num46z0">
    <w:name w:val="WW8Num46z0"/>
    <w:rsid w:val="00F97A7B"/>
    <w:rPr>
      <w:rFonts w:ascii="Wingdings" w:hAnsi="Wingdings" w:cs="Wingdings"/>
    </w:rPr>
  </w:style>
  <w:style w:type="character" w:customStyle="1" w:styleId="WW8Num46z1">
    <w:name w:val="WW8Num46z1"/>
    <w:rsid w:val="00F97A7B"/>
    <w:rPr>
      <w:rFonts w:ascii="Courier New" w:hAnsi="Courier New" w:cs="Courier New"/>
    </w:rPr>
  </w:style>
  <w:style w:type="character" w:customStyle="1" w:styleId="WW8Num46z3">
    <w:name w:val="WW8Num46z3"/>
    <w:rsid w:val="00F97A7B"/>
    <w:rPr>
      <w:rFonts w:ascii="Symbol" w:hAnsi="Symbol" w:cs="Symbol"/>
    </w:rPr>
  </w:style>
  <w:style w:type="character" w:customStyle="1" w:styleId="WW8Num47z0">
    <w:name w:val="WW8Num47z0"/>
    <w:rsid w:val="00F97A7B"/>
    <w:rPr>
      <w:rFonts w:ascii="Symbol" w:hAnsi="Symbol" w:cs="Symbol"/>
    </w:rPr>
  </w:style>
  <w:style w:type="character" w:customStyle="1" w:styleId="WW8Num47z1">
    <w:name w:val="WW8Num47z1"/>
    <w:rsid w:val="00F97A7B"/>
    <w:rPr>
      <w:rFonts w:ascii="Courier New" w:hAnsi="Courier New" w:cs="Courier New"/>
    </w:rPr>
  </w:style>
  <w:style w:type="character" w:customStyle="1" w:styleId="WW8Num47z2">
    <w:name w:val="WW8Num47z2"/>
    <w:rsid w:val="00F97A7B"/>
    <w:rPr>
      <w:rFonts w:ascii="Wingdings" w:hAnsi="Wingdings" w:cs="Wingdings"/>
    </w:rPr>
  </w:style>
  <w:style w:type="character" w:customStyle="1" w:styleId="WW8NumSt1z0">
    <w:name w:val="WW8NumSt1z0"/>
    <w:rsid w:val="00F97A7B"/>
    <w:rPr>
      <w:rFonts w:ascii="Wingdings" w:hAnsi="Wingdings" w:cs="Wingdings"/>
      <w:sz w:val="12"/>
    </w:rPr>
  </w:style>
  <w:style w:type="character" w:customStyle="1" w:styleId="WW8NumSt1z1">
    <w:name w:val="WW8NumSt1z1"/>
    <w:rsid w:val="00F97A7B"/>
    <w:rPr>
      <w:rFonts w:ascii="Courier New" w:hAnsi="Courier New" w:cs="Courier New"/>
    </w:rPr>
  </w:style>
  <w:style w:type="character" w:customStyle="1" w:styleId="WW8NumSt1z2">
    <w:name w:val="WW8NumSt1z2"/>
    <w:rsid w:val="00F97A7B"/>
    <w:rPr>
      <w:rFonts w:ascii="Wingdings" w:hAnsi="Wingdings" w:cs="Wingdings"/>
    </w:rPr>
  </w:style>
  <w:style w:type="character" w:customStyle="1" w:styleId="WW8NumSt1z3">
    <w:name w:val="WW8NumSt1z3"/>
    <w:rsid w:val="00F97A7B"/>
    <w:rPr>
      <w:rFonts w:ascii="Symbol" w:hAnsi="Symbol" w:cs="Symbol"/>
    </w:rPr>
  </w:style>
  <w:style w:type="character" w:customStyle="1" w:styleId="DefaultParagraphFont1">
    <w:name w:val="Default Paragraph Font1"/>
    <w:rsid w:val="00F97A7B"/>
  </w:style>
  <w:style w:type="character" w:customStyle="1" w:styleId="bodycopy1">
    <w:name w:val="bodycopy1"/>
    <w:rsid w:val="00F97A7B"/>
    <w:rPr>
      <w:rFonts w:ascii="Verdana" w:hAnsi="Verdana" w:cs="Verdana"/>
      <w:sz w:val="17"/>
      <w:szCs w:val="17"/>
    </w:rPr>
  </w:style>
  <w:style w:type="character" w:styleId="Hyperlink">
    <w:name w:val="Hyperlink"/>
    <w:rsid w:val="00F97A7B"/>
    <w:rPr>
      <w:color w:val="0000FF"/>
      <w:u w:val="single"/>
    </w:rPr>
  </w:style>
  <w:style w:type="character" w:customStyle="1" w:styleId="bodytext1">
    <w:name w:val="bodytext1"/>
    <w:rsid w:val="00F97A7B"/>
    <w:rPr>
      <w:rFonts w:ascii="Verdana" w:hAnsi="Verdana" w:cs="Verdana"/>
      <w:b w:val="0"/>
      <w:bCs w:val="0"/>
      <w:strike w:val="0"/>
      <w:dstrike w:val="0"/>
      <w:color w:val="333333"/>
      <w:sz w:val="18"/>
      <w:szCs w:val="18"/>
      <w:u w:val="none"/>
    </w:rPr>
  </w:style>
  <w:style w:type="character" w:customStyle="1" w:styleId="Heading9Char">
    <w:name w:val="Heading 9 Char"/>
    <w:rsid w:val="00F97A7B"/>
    <w:rPr>
      <w:rFonts w:ascii="Cambria" w:hAnsi="Cambria" w:cs="Cambria"/>
      <w:sz w:val="22"/>
      <w:szCs w:val="22"/>
    </w:rPr>
  </w:style>
  <w:style w:type="character" w:customStyle="1" w:styleId="HeaderChar">
    <w:name w:val="Header Char"/>
    <w:rsid w:val="00F97A7B"/>
    <w:rPr>
      <w:sz w:val="24"/>
      <w:szCs w:val="24"/>
    </w:rPr>
  </w:style>
  <w:style w:type="character" w:customStyle="1" w:styleId="FootnoteTextChar">
    <w:name w:val="Footnote Text Char"/>
    <w:basedOn w:val="DefaultParagraphFont1"/>
    <w:rsid w:val="00F97A7B"/>
  </w:style>
  <w:style w:type="character" w:customStyle="1" w:styleId="FooterChar">
    <w:name w:val="Footer Char"/>
    <w:rsid w:val="00F97A7B"/>
    <w:rPr>
      <w:sz w:val="24"/>
      <w:szCs w:val="24"/>
    </w:rPr>
  </w:style>
  <w:style w:type="character" w:customStyle="1" w:styleId="TitleChar">
    <w:name w:val="Title Char"/>
    <w:rsid w:val="00F97A7B"/>
    <w:rPr>
      <w:b/>
      <w:bCs/>
      <w:sz w:val="24"/>
      <w:szCs w:val="28"/>
      <w:u w:val="single"/>
    </w:rPr>
  </w:style>
  <w:style w:type="character" w:styleId="Strong">
    <w:name w:val="Strong"/>
    <w:uiPriority w:val="22"/>
    <w:qFormat/>
    <w:rsid w:val="00F97A7B"/>
    <w:rPr>
      <w:rFonts w:cs="Times New Roman"/>
      <w:b/>
      <w:bCs/>
    </w:rPr>
  </w:style>
  <w:style w:type="character" w:customStyle="1" w:styleId="PlainTextChar">
    <w:name w:val="Plain Text Char"/>
    <w:rsid w:val="00F97A7B"/>
    <w:rPr>
      <w:rFonts w:ascii="Courier New" w:hAnsi="Courier New" w:cs="Courier New"/>
    </w:rPr>
  </w:style>
  <w:style w:type="character" w:customStyle="1" w:styleId="NormalBlackChar">
    <w:name w:val="Normal+Black Char"/>
    <w:rsid w:val="00F97A7B"/>
    <w:rPr>
      <w:sz w:val="24"/>
      <w:szCs w:val="24"/>
      <w:lang w:val="en-US" w:bidi="ar-SA"/>
    </w:rPr>
  </w:style>
  <w:style w:type="character" w:styleId="HTMLTypewriter">
    <w:name w:val="HTML Typewriter"/>
    <w:rsid w:val="00F97A7B"/>
    <w:rPr>
      <w:rFonts w:ascii="Courier New" w:eastAsia="Courier New" w:hAnsi="Courier New" w:cs="Courier New"/>
      <w:sz w:val="20"/>
      <w:szCs w:val="20"/>
    </w:rPr>
  </w:style>
  <w:style w:type="character" w:customStyle="1" w:styleId="BodyTextIndentChar">
    <w:name w:val="Body Text Indent Char"/>
    <w:rsid w:val="00F97A7B"/>
    <w:rPr>
      <w:rFonts w:ascii="Arial" w:hAnsi="Arial" w:cs="Arial"/>
      <w:sz w:val="18"/>
      <w:szCs w:val="18"/>
      <w:lang w:val="en-US" w:bidi="ar-SA"/>
    </w:rPr>
  </w:style>
  <w:style w:type="character" w:customStyle="1" w:styleId="NormalLatinVerdanaChar">
    <w:name w:val="Normal + (Latin) Verdana Char"/>
    <w:rsid w:val="00F97A7B"/>
    <w:rPr>
      <w:rFonts w:ascii="Verdana" w:hAnsi="Verdana" w:cs="Verdana"/>
      <w:sz w:val="18"/>
      <w:szCs w:val="24"/>
      <w:lang w:val="en-US" w:bidi="ar-SA"/>
    </w:rPr>
  </w:style>
  <w:style w:type="character" w:customStyle="1" w:styleId="SubtitleChar">
    <w:name w:val="Subtitle Char"/>
    <w:rsid w:val="00F97A7B"/>
    <w:rPr>
      <w:rFonts w:ascii="Verdana" w:hAnsi="Verdana" w:cs="Arial"/>
      <w:b/>
      <w:bCs/>
    </w:rPr>
  </w:style>
  <w:style w:type="character" w:customStyle="1" w:styleId="apple-style-span">
    <w:name w:val="apple-style-span"/>
    <w:basedOn w:val="DefaultParagraphFont1"/>
    <w:rsid w:val="00F97A7B"/>
  </w:style>
  <w:style w:type="character" w:customStyle="1" w:styleId="apple-converted-space">
    <w:name w:val="apple-converted-space"/>
    <w:basedOn w:val="DefaultParagraphFont1"/>
    <w:rsid w:val="00F97A7B"/>
  </w:style>
  <w:style w:type="character" w:customStyle="1" w:styleId="ff01">
    <w:name w:val="ff01"/>
    <w:rsid w:val="00F97A7B"/>
    <w:rPr>
      <w:rFonts w:ascii="ff0" w:hAnsi="ff0" w:cs="ff0"/>
    </w:rPr>
  </w:style>
  <w:style w:type="character" w:customStyle="1" w:styleId="LocationChar">
    <w:name w:val="Location Char"/>
    <w:rsid w:val="00F97A7B"/>
    <w:rPr>
      <w:rFonts w:ascii="Tahoma" w:hAnsi="Tahoma" w:cs="Tahoma"/>
      <w:i/>
      <w:spacing w:val="10"/>
      <w:sz w:val="16"/>
      <w:szCs w:val="16"/>
    </w:rPr>
  </w:style>
  <w:style w:type="character" w:customStyle="1" w:styleId="AchievementChar">
    <w:name w:val="Achievement Char"/>
    <w:rsid w:val="00F97A7B"/>
    <w:rPr>
      <w:rFonts w:ascii="Garamond" w:hAnsi="Garamond" w:cs="Garamond"/>
      <w:sz w:val="22"/>
    </w:rPr>
  </w:style>
  <w:style w:type="character" w:styleId="Emphasis">
    <w:name w:val="Emphasis"/>
    <w:qFormat/>
    <w:rsid w:val="00F97A7B"/>
    <w:rPr>
      <w:i/>
      <w:iCs/>
    </w:rPr>
  </w:style>
  <w:style w:type="character" w:customStyle="1" w:styleId="style27">
    <w:name w:val="style27"/>
    <w:basedOn w:val="DefaultParagraphFont1"/>
    <w:rsid w:val="00F97A7B"/>
  </w:style>
  <w:style w:type="character" w:customStyle="1" w:styleId="HTMLPreformattedChar">
    <w:name w:val="HTML Preformatted Char"/>
    <w:rsid w:val="00F97A7B"/>
    <w:rPr>
      <w:rFonts w:ascii="Courier New" w:hAnsi="Courier New" w:cs="Courier New"/>
      <w:sz w:val="24"/>
      <w:szCs w:val="24"/>
      <w:lang w:bidi="hi-IN"/>
    </w:rPr>
  </w:style>
  <w:style w:type="character" w:styleId="SubtleReference">
    <w:name w:val="Subtle Reference"/>
    <w:qFormat/>
    <w:rsid w:val="00F97A7B"/>
    <w:rPr>
      <w:smallCaps/>
      <w:color w:val="C0504D"/>
      <w:u w:val="single"/>
    </w:rPr>
  </w:style>
  <w:style w:type="character" w:customStyle="1" w:styleId="norChar">
    <w:name w:val="nor Char"/>
    <w:rsid w:val="00F97A7B"/>
    <w:rPr>
      <w:rFonts w:ascii="Arial" w:hAnsi="Arial" w:cs="Times New Roman"/>
      <w:b/>
      <w:sz w:val="24"/>
      <w:szCs w:val="24"/>
      <w:lang w:val="en-US" w:bidi="ar-SA"/>
    </w:rPr>
  </w:style>
  <w:style w:type="character" w:customStyle="1" w:styleId="ca-11">
    <w:name w:val="ca-11"/>
    <w:rsid w:val="00F97A7B"/>
    <w:rPr>
      <w:rFonts w:ascii="Georgia" w:hAnsi="Georgia" w:cs="Georgia"/>
      <w:b/>
      <w:bCs/>
      <w:spacing w:val="-20"/>
      <w:sz w:val="20"/>
      <w:szCs w:val="20"/>
    </w:rPr>
  </w:style>
  <w:style w:type="character" w:customStyle="1" w:styleId="cls">
    <w:name w:val="cls"/>
    <w:basedOn w:val="DefaultParagraphFont1"/>
    <w:rsid w:val="00F97A7B"/>
  </w:style>
  <w:style w:type="character" w:customStyle="1" w:styleId="ng-scope">
    <w:name w:val="ng-scope"/>
    <w:basedOn w:val="DefaultParagraphFont1"/>
    <w:rsid w:val="00F97A7B"/>
  </w:style>
  <w:style w:type="paragraph" w:customStyle="1" w:styleId="Heading">
    <w:name w:val="Heading"/>
    <w:basedOn w:val="Normal"/>
    <w:next w:val="BodyText"/>
    <w:rsid w:val="00F97A7B"/>
    <w:pPr>
      <w:keepNext/>
      <w:spacing w:before="240" w:after="120"/>
    </w:pPr>
    <w:rPr>
      <w:rFonts w:ascii="Liberation Sans" w:eastAsia="文泉驛等寬正黑" w:hAnsi="Liberation Sans" w:cs="Lohit Devanagari"/>
      <w:sz w:val="28"/>
      <w:szCs w:val="28"/>
    </w:rPr>
  </w:style>
  <w:style w:type="paragraph" w:styleId="BodyText">
    <w:name w:val="Body Text"/>
    <w:basedOn w:val="Normal"/>
    <w:rsid w:val="00F97A7B"/>
    <w:pPr>
      <w:jc w:val="both"/>
    </w:pPr>
    <w:rPr>
      <w:rFonts w:ascii="Tahoma" w:hAnsi="Tahoma" w:cs="Tahoma"/>
      <w:bCs/>
      <w:sz w:val="20"/>
    </w:rPr>
  </w:style>
  <w:style w:type="paragraph" w:styleId="List">
    <w:name w:val="List"/>
    <w:basedOn w:val="BodyText"/>
    <w:rsid w:val="00F97A7B"/>
    <w:rPr>
      <w:rFonts w:cs="Lohit Devanagari"/>
    </w:rPr>
  </w:style>
  <w:style w:type="paragraph" w:styleId="Caption">
    <w:name w:val="caption"/>
    <w:basedOn w:val="Normal"/>
    <w:qFormat/>
    <w:rsid w:val="00F97A7B"/>
    <w:pPr>
      <w:suppressLineNumbers/>
      <w:spacing w:before="120" w:after="120"/>
    </w:pPr>
    <w:rPr>
      <w:rFonts w:cs="Lohit Devanagari"/>
      <w:i/>
      <w:iCs/>
    </w:rPr>
  </w:style>
  <w:style w:type="paragraph" w:customStyle="1" w:styleId="Index">
    <w:name w:val="Index"/>
    <w:basedOn w:val="Normal"/>
    <w:rsid w:val="00F97A7B"/>
    <w:pPr>
      <w:suppressLineNumbers/>
    </w:pPr>
    <w:rPr>
      <w:rFonts w:cs="Lohit Devanagari"/>
    </w:rPr>
  </w:style>
  <w:style w:type="paragraph" w:styleId="Title">
    <w:name w:val="Title"/>
    <w:basedOn w:val="Normal"/>
    <w:next w:val="Subtitle"/>
    <w:qFormat/>
    <w:rsid w:val="00F97A7B"/>
    <w:pPr>
      <w:autoSpaceDE w:val="0"/>
      <w:jc w:val="center"/>
    </w:pPr>
    <w:rPr>
      <w:b/>
      <w:bCs/>
      <w:szCs w:val="28"/>
      <w:u w:val="single"/>
    </w:rPr>
  </w:style>
  <w:style w:type="paragraph" w:styleId="Subtitle">
    <w:name w:val="Subtitle"/>
    <w:basedOn w:val="Normal"/>
    <w:next w:val="BodyText"/>
    <w:qFormat/>
    <w:rsid w:val="00F97A7B"/>
    <w:pPr>
      <w:jc w:val="both"/>
    </w:pPr>
    <w:rPr>
      <w:rFonts w:ascii="Verdana" w:hAnsi="Verdana" w:cs="Arial"/>
      <w:b/>
      <w:bCs/>
      <w:sz w:val="20"/>
      <w:szCs w:val="20"/>
    </w:rPr>
  </w:style>
  <w:style w:type="paragraph" w:styleId="BodyTextIndent">
    <w:name w:val="Body Text Indent"/>
    <w:basedOn w:val="Normal"/>
    <w:rsid w:val="00F97A7B"/>
    <w:pPr>
      <w:widowControl w:val="0"/>
      <w:autoSpaceDE w:val="0"/>
      <w:ind w:left="360" w:hanging="360"/>
    </w:pPr>
  </w:style>
  <w:style w:type="paragraph" w:styleId="Header">
    <w:name w:val="header"/>
    <w:basedOn w:val="Normal"/>
    <w:rsid w:val="00F97A7B"/>
    <w:pPr>
      <w:tabs>
        <w:tab w:val="center" w:pos="4320"/>
        <w:tab w:val="right" w:pos="8640"/>
      </w:tabs>
    </w:pPr>
  </w:style>
  <w:style w:type="paragraph" w:styleId="BodyText2">
    <w:name w:val="Body Text 2"/>
    <w:basedOn w:val="Normal"/>
    <w:rsid w:val="00F97A7B"/>
    <w:pPr>
      <w:widowControl w:val="0"/>
      <w:autoSpaceDE w:val="0"/>
      <w:jc w:val="both"/>
    </w:pPr>
    <w:rPr>
      <w:rFonts w:ascii="Arial" w:eastAsia="Arial Unicode MS" w:hAnsi="Arial" w:cs="Arial"/>
      <w:color w:val="000000"/>
      <w:sz w:val="20"/>
      <w:szCs w:val="20"/>
    </w:rPr>
  </w:style>
  <w:style w:type="paragraph" w:styleId="BodyTextIndent2">
    <w:name w:val="Body Text Indent 2"/>
    <w:basedOn w:val="Normal"/>
    <w:rsid w:val="00F97A7B"/>
    <w:pPr>
      <w:widowControl w:val="0"/>
      <w:tabs>
        <w:tab w:val="left" w:pos="1440"/>
      </w:tabs>
      <w:autoSpaceDE w:val="0"/>
      <w:ind w:left="360"/>
    </w:pPr>
    <w:rPr>
      <w:rFonts w:ascii="Arial" w:hAnsi="Arial" w:cs="Arial"/>
      <w:color w:val="494949"/>
      <w:sz w:val="18"/>
      <w:szCs w:val="18"/>
    </w:rPr>
  </w:style>
  <w:style w:type="paragraph" w:styleId="BodyTextIndent3">
    <w:name w:val="Body Text Indent 3"/>
    <w:basedOn w:val="Normal"/>
    <w:rsid w:val="00F97A7B"/>
    <w:pPr>
      <w:spacing w:before="280" w:after="280"/>
      <w:ind w:left="1980" w:hanging="1620"/>
    </w:pPr>
    <w:rPr>
      <w:rFonts w:cs="Arial"/>
      <w:color w:val="000000"/>
      <w:sz w:val="22"/>
      <w:szCs w:val="18"/>
    </w:rPr>
  </w:style>
  <w:style w:type="paragraph" w:styleId="BodyText3">
    <w:name w:val="Body Text 3"/>
    <w:basedOn w:val="Normal"/>
    <w:rsid w:val="00F97A7B"/>
    <w:pPr>
      <w:jc w:val="both"/>
    </w:pPr>
    <w:rPr>
      <w:color w:val="000000"/>
      <w:sz w:val="22"/>
      <w:szCs w:val="18"/>
    </w:rPr>
  </w:style>
  <w:style w:type="paragraph" w:customStyle="1" w:styleId="Body2">
    <w:name w:val="Body 2"/>
    <w:basedOn w:val="Normal"/>
    <w:rsid w:val="00F97A7B"/>
    <w:pPr>
      <w:tabs>
        <w:tab w:val="left" w:pos="1701"/>
      </w:tabs>
      <w:spacing w:before="115"/>
    </w:pPr>
    <w:rPr>
      <w:rFonts w:ascii="Arial" w:hAnsi="Arial" w:cs="Arial"/>
      <w:sz w:val="20"/>
      <w:szCs w:val="20"/>
      <w:lang w:val="en-GB"/>
    </w:rPr>
  </w:style>
  <w:style w:type="paragraph" w:customStyle="1" w:styleId="template">
    <w:name w:val="template"/>
    <w:basedOn w:val="Normal"/>
    <w:rsid w:val="00F97A7B"/>
    <w:pPr>
      <w:spacing w:line="240" w:lineRule="exact"/>
    </w:pPr>
    <w:rPr>
      <w:rFonts w:ascii="Arial" w:hAnsi="Arial" w:cs="Arial"/>
      <w:i/>
      <w:sz w:val="22"/>
      <w:szCs w:val="20"/>
    </w:rPr>
  </w:style>
  <w:style w:type="paragraph" w:styleId="Footer">
    <w:name w:val="footer"/>
    <w:basedOn w:val="Normal"/>
    <w:rsid w:val="00F97A7B"/>
    <w:pPr>
      <w:tabs>
        <w:tab w:val="center" w:pos="4320"/>
        <w:tab w:val="right" w:pos="8640"/>
      </w:tabs>
    </w:pPr>
  </w:style>
  <w:style w:type="paragraph" w:styleId="FootnoteText">
    <w:name w:val="footnote text"/>
    <w:basedOn w:val="Normal"/>
    <w:rsid w:val="00F97A7B"/>
    <w:rPr>
      <w:sz w:val="20"/>
      <w:szCs w:val="20"/>
    </w:rPr>
  </w:style>
  <w:style w:type="paragraph" w:styleId="NormalWeb">
    <w:name w:val="Normal (Web)"/>
    <w:basedOn w:val="Normal"/>
    <w:uiPriority w:val="99"/>
    <w:rsid w:val="00F97A7B"/>
    <w:pPr>
      <w:spacing w:before="280" w:after="280"/>
    </w:pPr>
  </w:style>
  <w:style w:type="paragraph" w:styleId="PlainText">
    <w:name w:val="Plain Text"/>
    <w:basedOn w:val="Normal"/>
    <w:rsid w:val="00F97A7B"/>
    <w:rPr>
      <w:rFonts w:ascii="Courier New" w:hAnsi="Courier New" w:cs="Courier New"/>
      <w:sz w:val="20"/>
      <w:szCs w:val="20"/>
    </w:rPr>
  </w:style>
  <w:style w:type="paragraph" w:customStyle="1" w:styleId="NormalBlack">
    <w:name w:val="Normal + Black"/>
    <w:basedOn w:val="BodyText3"/>
    <w:rsid w:val="00F97A7B"/>
    <w:pPr>
      <w:ind w:firstLine="720"/>
    </w:pPr>
    <w:rPr>
      <w:color w:val="auto"/>
      <w:sz w:val="28"/>
      <w:szCs w:val="24"/>
    </w:rPr>
  </w:style>
  <w:style w:type="paragraph" w:styleId="BlockText">
    <w:name w:val="Block Text"/>
    <w:basedOn w:val="Normal"/>
    <w:rsid w:val="00F97A7B"/>
    <w:pPr>
      <w:ind w:left="360" w:right="-720"/>
      <w:jc w:val="both"/>
    </w:pPr>
    <w:rPr>
      <w:szCs w:val="20"/>
    </w:rPr>
  </w:style>
  <w:style w:type="paragraph" w:customStyle="1" w:styleId="Comment">
    <w:name w:val="Comment"/>
    <w:rsid w:val="00F97A7B"/>
    <w:pPr>
      <w:suppressAutoHyphens/>
      <w:spacing w:before="60" w:after="120"/>
      <w:ind w:left="993"/>
      <w:jc w:val="both"/>
    </w:pPr>
    <w:rPr>
      <w:i/>
      <w:color w:val="C0C0C0"/>
      <w:sz w:val="22"/>
    </w:rPr>
  </w:style>
  <w:style w:type="paragraph" w:customStyle="1" w:styleId="Tit">
    <w:name w:val="Tit"/>
    <w:basedOn w:val="Normal"/>
    <w:rsid w:val="00F97A7B"/>
    <w:pPr>
      <w:pBdr>
        <w:bottom w:val="single" w:sz="4" w:space="2" w:color="000000"/>
      </w:pBdr>
      <w:shd w:val="clear" w:color="auto" w:fill="E5E5E5"/>
      <w:spacing w:after="120"/>
      <w:ind w:left="851" w:right="-155" w:hanging="851"/>
    </w:pPr>
    <w:rPr>
      <w:rFonts w:ascii="Arial" w:eastAsia="SimSun" w:hAnsi="Arial" w:cs="Arial"/>
      <w:b/>
      <w:sz w:val="20"/>
      <w:szCs w:val="20"/>
      <w:lang w:bidi="he-IL"/>
    </w:rPr>
  </w:style>
  <w:style w:type="paragraph" w:customStyle="1" w:styleId="Heading1Verdana">
    <w:name w:val="Heading 1 + Verdana"/>
    <w:basedOn w:val="Heading1"/>
    <w:rsid w:val="00F97A7B"/>
    <w:pPr>
      <w:numPr>
        <w:numId w:val="0"/>
      </w:numPr>
      <w:shd w:val="clear" w:color="auto" w:fill="CCCCCC"/>
    </w:pPr>
    <w:rPr>
      <w:rFonts w:ascii="Verdana" w:hAnsi="Verdana" w:cs="Times New Roman"/>
      <w:b/>
      <w:bCs/>
      <w:sz w:val="20"/>
      <w:szCs w:val="20"/>
    </w:rPr>
  </w:style>
  <w:style w:type="paragraph" w:customStyle="1" w:styleId="NormalLatinVerdana">
    <w:name w:val="Normal + (Latin) Verdana"/>
    <w:basedOn w:val="BodyText"/>
    <w:rsid w:val="00F97A7B"/>
    <w:pPr>
      <w:widowControl w:val="0"/>
      <w:tabs>
        <w:tab w:val="left" w:pos="64"/>
        <w:tab w:val="left" w:pos="980"/>
        <w:tab w:val="left" w:pos="1896"/>
        <w:tab w:val="left" w:pos="2812"/>
        <w:tab w:val="left" w:pos="3728"/>
        <w:tab w:val="left" w:pos="4644"/>
        <w:tab w:val="left" w:pos="5560"/>
        <w:tab w:val="left" w:pos="6476"/>
        <w:tab w:val="left" w:pos="7392"/>
        <w:tab w:val="left" w:pos="8308"/>
        <w:tab w:val="left" w:pos="9224"/>
        <w:tab w:val="left" w:pos="10140"/>
        <w:tab w:val="left" w:pos="11056"/>
      </w:tabs>
      <w:autoSpaceDE w:val="0"/>
    </w:pPr>
    <w:rPr>
      <w:rFonts w:ascii="Verdana" w:hAnsi="Verdana" w:cs="Times New Roman"/>
      <w:bCs w:val="0"/>
      <w:sz w:val="18"/>
    </w:rPr>
  </w:style>
  <w:style w:type="paragraph" w:styleId="ListParagraph">
    <w:name w:val="List Paragraph"/>
    <w:basedOn w:val="Normal"/>
    <w:link w:val="ListParagraphChar"/>
    <w:uiPriority w:val="34"/>
    <w:qFormat/>
    <w:rsid w:val="00F97A7B"/>
    <w:pPr>
      <w:widowControl w:val="0"/>
      <w:autoSpaceDE w:val="0"/>
      <w:ind w:left="720"/>
    </w:pPr>
  </w:style>
  <w:style w:type="paragraph" w:customStyle="1" w:styleId="WW-ListBullet">
    <w:name w:val="WW-List Bullet"/>
    <w:basedOn w:val="Normal"/>
    <w:rsid w:val="00F97A7B"/>
    <w:pPr>
      <w:tabs>
        <w:tab w:val="left" w:pos="-480"/>
        <w:tab w:val="left" w:pos="720"/>
      </w:tabs>
      <w:spacing w:line="300" w:lineRule="exact"/>
      <w:ind w:left="-486"/>
    </w:pPr>
    <w:rPr>
      <w:rFonts w:ascii="Verdana" w:hAnsi="Verdana" w:cs="Verdana"/>
      <w:sz w:val="18"/>
    </w:rPr>
  </w:style>
  <w:style w:type="paragraph" w:customStyle="1" w:styleId="Achievement">
    <w:name w:val="Achievement"/>
    <w:basedOn w:val="BodyText"/>
    <w:rsid w:val="00F97A7B"/>
    <w:pPr>
      <w:numPr>
        <w:numId w:val="4"/>
      </w:numPr>
      <w:spacing w:after="60" w:line="240" w:lineRule="atLeast"/>
    </w:pPr>
    <w:rPr>
      <w:rFonts w:ascii="Garamond" w:hAnsi="Garamond" w:cs="Times New Roman"/>
      <w:bCs w:val="0"/>
      <w:sz w:val="22"/>
      <w:szCs w:val="20"/>
    </w:rPr>
  </w:style>
  <w:style w:type="paragraph" w:styleId="NoSpacing">
    <w:name w:val="No Spacing"/>
    <w:link w:val="NoSpacingChar"/>
    <w:qFormat/>
    <w:rsid w:val="00F97A7B"/>
    <w:pPr>
      <w:suppressAutoHyphens/>
    </w:pPr>
    <w:rPr>
      <w:rFonts w:ascii="Calibri" w:hAnsi="Calibri"/>
      <w:sz w:val="22"/>
      <w:szCs w:val="22"/>
      <w:lang w:eastAsia="zh-CN"/>
    </w:rPr>
  </w:style>
  <w:style w:type="paragraph" w:customStyle="1" w:styleId="WW-Default">
    <w:name w:val="WW-Default"/>
    <w:rsid w:val="00F97A7B"/>
    <w:pPr>
      <w:suppressAutoHyphens/>
      <w:autoSpaceDE w:val="0"/>
    </w:pPr>
    <w:rPr>
      <w:rFonts w:ascii="Arial" w:eastAsia="Arial" w:hAnsi="Arial" w:cs="Arial"/>
      <w:lang w:eastAsia="zh-CN"/>
    </w:rPr>
  </w:style>
  <w:style w:type="paragraph" w:customStyle="1" w:styleId="Normalverdana">
    <w:name w:val="Normal+verdana"/>
    <w:basedOn w:val="Normal"/>
    <w:rsid w:val="00F97A7B"/>
    <w:pPr>
      <w:numPr>
        <w:numId w:val="3"/>
      </w:numPr>
      <w:tabs>
        <w:tab w:val="left" w:pos="4194"/>
      </w:tabs>
      <w:autoSpaceDE w:val="0"/>
      <w:spacing w:line="360" w:lineRule="auto"/>
      <w:jc w:val="both"/>
    </w:pPr>
    <w:rPr>
      <w:b/>
      <w:sz w:val="22"/>
      <w:szCs w:val="22"/>
    </w:rPr>
  </w:style>
  <w:style w:type="paragraph" w:styleId="HTMLPreformatted">
    <w:name w:val="HTML Preformatted"/>
    <w:basedOn w:val="Normal"/>
    <w:rsid w:val="00F9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hi-IN"/>
    </w:rPr>
  </w:style>
  <w:style w:type="paragraph" w:customStyle="1" w:styleId="nor">
    <w:name w:val="nor"/>
    <w:basedOn w:val="Title"/>
    <w:rsid w:val="00F97A7B"/>
    <w:pPr>
      <w:autoSpaceDE/>
      <w:jc w:val="left"/>
    </w:pPr>
    <w:rPr>
      <w:b w:val="0"/>
      <w:bCs w:val="0"/>
      <w:szCs w:val="24"/>
      <w:u w:val="none"/>
    </w:rPr>
  </w:style>
  <w:style w:type="paragraph" w:customStyle="1" w:styleId="CVhead">
    <w:name w:val="CV head"/>
    <w:basedOn w:val="BodyText"/>
    <w:rsid w:val="00F97A7B"/>
    <w:pPr>
      <w:overflowPunct w:val="0"/>
      <w:autoSpaceDE w:val="0"/>
      <w:spacing w:after="120"/>
      <w:jc w:val="left"/>
      <w:textAlignment w:val="baseline"/>
    </w:pPr>
    <w:rPr>
      <w:rFonts w:ascii="Verdana" w:hAnsi="Verdana" w:cs="Verdana"/>
      <w:bCs w:val="0"/>
      <w:szCs w:val="20"/>
      <w:lang w:eastAsia="en-US"/>
    </w:rPr>
  </w:style>
  <w:style w:type="paragraph" w:customStyle="1" w:styleId="CharCharCharCharCharCharCharCharCharChar">
    <w:name w:val="Char Char Char Char Char Char Char Char Char Char"/>
    <w:basedOn w:val="Normal"/>
    <w:rsid w:val="00F97A7B"/>
    <w:pPr>
      <w:spacing w:after="160" w:line="240" w:lineRule="exact"/>
    </w:pPr>
    <w:rPr>
      <w:rFonts w:ascii="Verdana" w:hAnsi="Verdana" w:cs="Verdana"/>
      <w:sz w:val="20"/>
      <w:szCs w:val="20"/>
    </w:rPr>
  </w:style>
  <w:style w:type="paragraph" w:customStyle="1" w:styleId="WW-PlainText">
    <w:name w:val="WW-Plain Text"/>
    <w:basedOn w:val="Normal"/>
    <w:rsid w:val="00F97A7B"/>
    <w:pPr>
      <w:widowControl w:val="0"/>
    </w:pPr>
    <w:rPr>
      <w:rFonts w:ascii="Courier New" w:hAnsi="Courier New" w:cs="Courier New"/>
      <w:sz w:val="20"/>
      <w:szCs w:val="20"/>
    </w:rPr>
  </w:style>
  <w:style w:type="paragraph" w:customStyle="1" w:styleId="bullets">
    <w:name w:val="bullets"/>
    <w:basedOn w:val="Normal"/>
    <w:rsid w:val="00F97A7B"/>
    <w:pPr>
      <w:numPr>
        <w:numId w:val="2"/>
      </w:numPr>
      <w:spacing w:before="40" w:after="40"/>
    </w:pPr>
    <w:rPr>
      <w:sz w:val="20"/>
    </w:rPr>
  </w:style>
  <w:style w:type="paragraph" w:customStyle="1" w:styleId="TableContents">
    <w:name w:val="Table Contents"/>
    <w:basedOn w:val="Normal"/>
    <w:rsid w:val="00F97A7B"/>
    <w:pPr>
      <w:suppressLineNumbers/>
    </w:pPr>
  </w:style>
  <w:style w:type="paragraph" w:customStyle="1" w:styleId="TableHeading">
    <w:name w:val="Table Heading"/>
    <w:basedOn w:val="TableContents"/>
    <w:rsid w:val="00F97A7B"/>
    <w:pPr>
      <w:jc w:val="center"/>
    </w:pPr>
    <w:rPr>
      <w:b/>
      <w:bCs/>
    </w:rPr>
  </w:style>
  <w:style w:type="paragraph" w:customStyle="1" w:styleId="Normal1">
    <w:name w:val="Normal1"/>
    <w:basedOn w:val="Normal"/>
    <w:rsid w:val="00DE2B5B"/>
    <w:pPr>
      <w:suppressAutoHyphens w:val="0"/>
      <w:spacing w:after="120"/>
    </w:pPr>
    <w:rPr>
      <w:lang w:eastAsia="en-US"/>
    </w:rPr>
  </w:style>
  <w:style w:type="character" w:customStyle="1" w:styleId="ListParagraphChar">
    <w:name w:val="List Paragraph Char"/>
    <w:link w:val="ListParagraph"/>
    <w:uiPriority w:val="34"/>
    <w:qFormat/>
    <w:locked/>
    <w:rsid w:val="00C708C5"/>
    <w:rPr>
      <w:sz w:val="24"/>
      <w:szCs w:val="24"/>
      <w:lang w:eastAsia="zh-CN"/>
    </w:rPr>
  </w:style>
  <w:style w:type="character" w:customStyle="1" w:styleId="AchievementCharChar">
    <w:name w:val="Achievement Char Char"/>
    <w:rsid w:val="00E315E4"/>
    <w:rPr>
      <w:rFonts w:ascii="Arial" w:hAnsi="Arial"/>
      <w:spacing w:val="-5"/>
    </w:rPr>
  </w:style>
  <w:style w:type="character" w:customStyle="1" w:styleId="NoSpacingChar">
    <w:name w:val="No Spacing Char"/>
    <w:link w:val="NoSpacing"/>
    <w:rsid w:val="00AB68D7"/>
    <w:rPr>
      <w:rFonts w:ascii="Calibri" w:hAnsi="Calibri"/>
      <w:sz w:val="22"/>
      <w:szCs w:val="22"/>
      <w:lang w:eastAsia="zh-CN" w:bidi="ar-SA"/>
    </w:rPr>
  </w:style>
  <w:style w:type="paragraph" w:customStyle="1" w:styleId="tabletest">
    <w:name w:val="tabletest"/>
    <w:basedOn w:val="Normal"/>
    <w:rsid w:val="002207AE"/>
    <w:pPr>
      <w:suppressAutoHyphens w:val="0"/>
      <w:spacing w:after="60" w:line="240" w:lineRule="atLeast"/>
      <w:jc w:val="both"/>
    </w:pPr>
    <w:rPr>
      <w:rFonts w:ascii="Garamond" w:eastAsia="@System" w:hAnsi="Garamond"/>
      <w:sz w:val="22"/>
      <w:szCs w:val="20"/>
      <w:lang w:eastAsia="ja-JP"/>
    </w:rPr>
  </w:style>
  <w:style w:type="character" w:customStyle="1" w:styleId="a">
    <w:name w:val="a"/>
    <w:rsid w:val="001735C6"/>
  </w:style>
  <w:style w:type="character" w:customStyle="1" w:styleId="l7">
    <w:name w:val="l7"/>
    <w:rsid w:val="001735C6"/>
  </w:style>
  <w:style w:type="character" w:customStyle="1" w:styleId="l6">
    <w:name w:val="l6"/>
    <w:rsid w:val="001735C6"/>
  </w:style>
  <w:style w:type="character" w:customStyle="1" w:styleId="l8">
    <w:name w:val="l8"/>
    <w:rsid w:val="001735C6"/>
  </w:style>
  <w:style w:type="character" w:customStyle="1" w:styleId="l9">
    <w:name w:val="l9"/>
    <w:rsid w:val="001735C6"/>
  </w:style>
  <w:style w:type="character" w:customStyle="1" w:styleId="l10">
    <w:name w:val="l10"/>
    <w:rsid w:val="001735C6"/>
  </w:style>
  <w:style w:type="paragraph" w:customStyle="1" w:styleId="MediumGrid21">
    <w:name w:val="Medium Grid 21"/>
    <w:uiPriority w:val="99"/>
    <w:qFormat/>
    <w:rsid w:val="000C1AE0"/>
    <w:pPr>
      <w:suppressAutoHyphens/>
    </w:pPr>
    <w:rPr>
      <w:rFonts w:ascii="Calibri" w:hAnsi="Calibri"/>
      <w:color w:val="00000A"/>
      <w:sz w:val="22"/>
      <w:szCs w:val="22"/>
    </w:rPr>
  </w:style>
  <w:style w:type="paragraph" w:customStyle="1" w:styleId="ResumeHeading2">
    <w:name w:val="Resume Heading 2"/>
    <w:basedOn w:val="Normal"/>
    <w:rsid w:val="003267B9"/>
    <w:pPr>
      <w:keepNext/>
      <w:tabs>
        <w:tab w:val="left" w:pos="1080"/>
        <w:tab w:val="left" w:pos="7920"/>
      </w:tabs>
      <w:spacing w:before="120" w:after="120"/>
    </w:pPr>
    <w:rPr>
      <w:b/>
      <w:bCs/>
      <w:sz w:val="22"/>
      <w:szCs w:val="22"/>
      <w:lang w:eastAsia="ar-SA"/>
    </w:rPr>
  </w:style>
  <w:style w:type="paragraph" w:customStyle="1" w:styleId="article-description">
    <w:name w:val="article-description"/>
    <w:basedOn w:val="Normal"/>
    <w:rsid w:val="00036CA0"/>
    <w:pPr>
      <w:suppressAutoHyphens w:val="0"/>
      <w:spacing w:before="100" w:beforeAutospacing="1" w:after="100" w:afterAutospacing="1"/>
    </w:pPr>
    <w:rPr>
      <w:lang w:eastAsia="en-US"/>
    </w:rPr>
  </w:style>
  <w:style w:type="paragraph" w:styleId="Quote">
    <w:name w:val="Quote"/>
    <w:basedOn w:val="Normal"/>
    <w:next w:val="Normal"/>
    <w:link w:val="QuoteChar"/>
    <w:uiPriority w:val="29"/>
    <w:qFormat/>
    <w:rsid w:val="00B1522D"/>
    <w:rPr>
      <w:i/>
      <w:iCs/>
      <w:color w:val="000000" w:themeColor="text1"/>
    </w:rPr>
  </w:style>
  <w:style w:type="character" w:customStyle="1" w:styleId="QuoteChar">
    <w:name w:val="Quote Char"/>
    <w:basedOn w:val="DefaultParagraphFont"/>
    <w:link w:val="Quote"/>
    <w:uiPriority w:val="29"/>
    <w:rsid w:val="00B1522D"/>
    <w:rPr>
      <w:i/>
      <w:iCs/>
      <w:color w:val="000000" w:themeColor="text1"/>
      <w:sz w:val="24"/>
      <w:szCs w:val="24"/>
      <w:lang w:eastAsia="zh-CN"/>
    </w:rPr>
  </w:style>
  <w:style w:type="paragraph" w:customStyle="1" w:styleId="MediumGrid1-Accent21">
    <w:name w:val="Medium Grid 1 - Accent 21"/>
    <w:basedOn w:val="Normal"/>
    <w:uiPriority w:val="34"/>
    <w:qFormat/>
    <w:rsid w:val="00E44BDF"/>
    <w:pPr>
      <w:suppressAutoHyphens w:val="0"/>
      <w:ind w:left="720"/>
      <w:contextualSpacing/>
    </w:pPr>
    <w:rPr>
      <w:rFonts w:eastAsia="MS Mincho"/>
      <w:lang w:eastAsia="en-US"/>
    </w:rPr>
  </w:style>
  <w:style w:type="character" w:customStyle="1" w:styleId="small1">
    <w:name w:val="small1"/>
    <w:rsid w:val="00E44BDF"/>
    <w:rPr>
      <w:rFonts w:ascii="Verdana" w:hAnsi="Verdana" w:hint="default"/>
      <w:i w:val="0"/>
      <w:iCs w:val="0"/>
      <w:sz w:val="16"/>
      <w:szCs w:val="16"/>
    </w:rPr>
  </w:style>
  <w:style w:type="paragraph" w:styleId="BalloonText">
    <w:name w:val="Balloon Text"/>
    <w:basedOn w:val="Normal"/>
    <w:link w:val="BalloonTextChar"/>
    <w:uiPriority w:val="99"/>
    <w:semiHidden/>
    <w:unhideWhenUsed/>
    <w:rsid w:val="00CC12EA"/>
    <w:rPr>
      <w:rFonts w:ascii="Tahoma" w:hAnsi="Tahoma" w:cs="Tahoma"/>
      <w:sz w:val="16"/>
      <w:szCs w:val="16"/>
    </w:rPr>
  </w:style>
  <w:style w:type="character" w:customStyle="1" w:styleId="BalloonTextChar">
    <w:name w:val="Balloon Text Char"/>
    <w:basedOn w:val="DefaultParagraphFont"/>
    <w:link w:val="BalloonText"/>
    <w:uiPriority w:val="99"/>
    <w:semiHidden/>
    <w:rsid w:val="00CC12EA"/>
    <w:rPr>
      <w:rFonts w:ascii="Tahoma" w:hAnsi="Tahoma" w:cs="Tahoma"/>
      <w:sz w:val="16"/>
      <w:szCs w:val="16"/>
      <w:lang w:eastAsia="zh-CN"/>
    </w:rPr>
  </w:style>
  <w:style w:type="character" w:customStyle="1" w:styleId="ColorfulList-Accent1Char">
    <w:name w:val="Colorful List - Accent 1 Char"/>
    <w:link w:val="ColorfulList-Accent1"/>
    <w:uiPriority w:val="34"/>
    <w:qFormat/>
    <w:locked/>
    <w:rsid w:val="000051E5"/>
  </w:style>
  <w:style w:type="table" w:styleId="ColorfulList-Accent1">
    <w:name w:val="Colorful List Accent 1"/>
    <w:basedOn w:val="TableNormal"/>
    <w:link w:val="ColorfulList-Accent1Char"/>
    <w:uiPriority w:val="34"/>
    <w:rsid w:val="000051E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go">
    <w:name w:val="go"/>
    <w:rsid w:val="00AE3451"/>
  </w:style>
  <w:style w:type="paragraph" w:customStyle="1" w:styleId="LO-normal">
    <w:name w:val="LO-normal"/>
    <w:qFormat/>
    <w:rsid w:val="00A32653"/>
    <w:pPr>
      <w:widowControl w:val="0"/>
      <w:suppressAutoHyphens/>
      <w:spacing w:after="200" w:line="276" w:lineRule="auto"/>
    </w:pPr>
    <w:rPr>
      <w:rFonts w:ascii="Calibri" w:eastAsia="Calibri" w:hAnsi="Calibri" w:cs="Calibri"/>
      <w:color w:val="000000"/>
      <w:sz w:val="22"/>
      <w:szCs w:val="22"/>
      <w:lang w:val="en-IN" w:eastAsia="zh-CN"/>
    </w:rPr>
  </w:style>
  <w:style w:type="paragraph" w:customStyle="1" w:styleId="ListParagraph1">
    <w:name w:val="List Paragraph1"/>
    <w:basedOn w:val="Normal"/>
    <w:uiPriority w:val="7"/>
    <w:rsid w:val="00036A0A"/>
    <w:pPr>
      <w:spacing w:after="200" w:line="276" w:lineRule="auto"/>
      <w:ind w:left="720"/>
      <w:contextualSpacing/>
    </w:pPr>
    <w:rPr>
      <w:rFonts w:ascii="Calibri" w:eastAsia="Calibri" w:hAnsi="Calibri"/>
      <w:sz w:val="22"/>
      <w:szCs w:val="22"/>
    </w:rPr>
  </w:style>
  <w:style w:type="paragraph" w:customStyle="1" w:styleId="Default">
    <w:name w:val="Default"/>
    <w:qFormat/>
    <w:rsid w:val="00A0472B"/>
    <w:pPr>
      <w:suppressAutoHyphens/>
    </w:pPr>
    <w:rPr>
      <w:rFonts w:ascii="Helvetica" w:eastAsia="Arial Unicode MS" w:hAnsi="Helvetica" w:cs="Arial Unicode MS"/>
      <w:color w:val="000000"/>
      <w:kern w:val="2"/>
      <w:sz w:val="22"/>
      <w:szCs w:val="22"/>
      <w:lang w:eastAsia="zh-CN"/>
    </w:rPr>
  </w:style>
</w:styles>
</file>

<file path=word/webSettings.xml><?xml version="1.0" encoding="utf-8"?>
<w:webSettings xmlns:r="http://schemas.openxmlformats.org/officeDocument/2006/relationships" xmlns:w="http://schemas.openxmlformats.org/wordprocessingml/2006/main">
  <w:divs>
    <w:div w:id="908537257">
      <w:bodyDiv w:val="1"/>
      <w:marLeft w:val="0"/>
      <w:marRight w:val="0"/>
      <w:marTop w:val="0"/>
      <w:marBottom w:val="0"/>
      <w:divBdr>
        <w:top w:val="none" w:sz="0" w:space="0" w:color="auto"/>
        <w:left w:val="none" w:sz="0" w:space="0" w:color="auto"/>
        <w:bottom w:val="none" w:sz="0" w:space="0" w:color="auto"/>
        <w:right w:val="none" w:sz="0" w:space="0" w:color="auto"/>
      </w:divBdr>
    </w:div>
    <w:div w:id="195108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829F-F1C5-46E7-BE54-FBDA3DD7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manasa</vt:lpstr>
    </vt:vector>
  </TitlesOfParts>
  <Company/>
  <LinksUpToDate>false</LinksUpToDate>
  <CharactersWithSpaces>10643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manasa</dc:title>
  <dc:creator>manasa</dc:creator>
  <cp:lastModifiedBy>Windows User</cp:lastModifiedBy>
  <cp:revision>42</cp:revision>
  <cp:lastPrinted>2017-10-27T14:58:00Z</cp:lastPrinted>
  <dcterms:created xsi:type="dcterms:W3CDTF">2019-01-18T02:49:00Z</dcterms:created>
  <dcterms:modified xsi:type="dcterms:W3CDTF">2020-07-12T13:25:00Z</dcterms:modified>
</cp:coreProperties>
</file>